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92E3" w14:textId="77777777" w:rsidR="00AF33E1" w:rsidRPr="00F41AE4" w:rsidRDefault="00AF33E1">
      <w:pPr>
        <w:rPr>
          <w:rFonts w:asciiTheme="minorHAnsi" w:hAnsiTheme="minorHAnsi" w:cs="Arial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576016" w14:paraId="7B09BA7C" w14:textId="77777777" w:rsidTr="00C74B4A">
        <w:trPr>
          <w:trHeight w:hRule="exact" w:val="351"/>
        </w:trPr>
        <w:tc>
          <w:tcPr>
            <w:tcW w:w="9792" w:type="dxa"/>
          </w:tcPr>
          <w:p w14:paraId="45E4F14C" w14:textId="77777777" w:rsidR="00E31A8F" w:rsidRPr="00F41AE4" w:rsidRDefault="007A381B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PROFESSIONAL SUMMARY</w:t>
            </w:r>
          </w:p>
        </w:tc>
      </w:tr>
    </w:tbl>
    <w:p w14:paraId="3F442AFF" w14:textId="77777777" w:rsidR="005475A4" w:rsidRPr="0035073D" w:rsidRDefault="007A381B" w:rsidP="008E6BF8">
      <w:pPr>
        <w:pStyle w:val="BodyTextIndent3"/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520F43">
        <w:rPr>
          <w:rFonts w:asciiTheme="minorHAnsi" w:hAnsiTheme="minorHAnsi" w:cstheme="minorHAnsi"/>
          <w:sz w:val="22"/>
          <w:szCs w:val="22"/>
        </w:rPr>
        <w:t>4.6</w:t>
      </w:r>
      <w:r w:rsidRPr="005475A4">
        <w:rPr>
          <w:rFonts w:asciiTheme="minorHAnsi" w:hAnsiTheme="minorHAnsi" w:cstheme="minorHAnsi"/>
          <w:sz w:val="22"/>
          <w:szCs w:val="22"/>
        </w:rPr>
        <w:t xml:space="preserve"> years of experience in PeopleSoft</w:t>
      </w:r>
      <w:r w:rsidR="00380BA0">
        <w:rPr>
          <w:rFonts w:asciiTheme="minorHAnsi" w:hAnsiTheme="minorHAnsi" w:cstheme="minorHAnsi"/>
          <w:sz w:val="22"/>
          <w:szCs w:val="22"/>
        </w:rPr>
        <w:t xml:space="preserve"> application</w:t>
      </w:r>
      <w:r w:rsidRPr="005475A4">
        <w:rPr>
          <w:rFonts w:asciiTheme="minorHAnsi" w:hAnsiTheme="minorHAnsi" w:cstheme="minorHAnsi"/>
          <w:sz w:val="22"/>
          <w:szCs w:val="22"/>
        </w:rPr>
        <w:t xml:space="preserve"> enhancement, </w:t>
      </w:r>
      <w:r w:rsidRPr="0035073D">
        <w:rPr>
          <w:rFonts w:asciiTheme="minorHAnsi" w:hAnsiTheme="minorHAnsi" w:cstheme="minorHAnsi"/>
          <w:sz w:val="22"/>
          <w:szCs w:val="22"/>
        </w:rPr>
        <w:t>Support and Upgrade projects.</w:t>
      </w:r>
      <w:r w:rsidR="00D05095"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3A2922">
        <w:rPr>
          <w:rFonts w:asciiTheme="minorHAnsi" w:hAnsiTheme="minorHAnsi" w:cstheme="minorHAnsi"/>
          <w:sz w:val="22"/>
          <w:szCs w:val="22"/>
        </w:rPr>
        <w:t>Well experienced on</w:t>
      </w:r>
      <w:r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7B49EA">
        <w:rPr>
          <w:rFonts w:asciiTheme="minorHAnsi" w:hAnsiTheme="minorHAnsi" w:cstheme="minorHAnsi"/>
          <w:sz w:val="22"/>
          <w:szCs w:val="22"/>
        </w:rPr>
        <w:t>P</w:t>
      </w:r>
      <w:r w:rsidR="00D05095" w:rsidRPr="0035073D">
        <w:rPr>
          <w:rFonts w:asciiTheme="minorHAnsi" w:hAnsiTheme="minorHAnsi" w:cstheme="minorHAnsi"/>
          <w:sz w:val="22"/>
          <w:szCs w:val="22"/>
        </w:rPr>
        <w:t>eople tools and having Functional knowledge HCM and FSCM Applications</w:t>
      </w:r>
      <w:r w:rsidR="00520F43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576016" w14:paraId="09797A9B" w14:textId="77777777" w:rsidTr="00F36C03">
        <w:trPr>
          <w:trHeight w:hRule="exact" w:val="360"/>
        </w:trPr>
        <w:tc>
          <w:tcPr>
            <w:tcW w:w="9810" w:type="dxa"/>
          </w:tcPr>
          <w:p w14:paraId="35324D88" w14:textId="77777777" w:rsidR="00E747F0" w:rsidRDefault="007A381B" w:rsidP="00E747F0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Skill</w:t>
            </w:r>
          </w:p>
          <w:p w14:paraId="65D52C87" w14:textId="77777777" w:rsidR="00E747F0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  <w:p w14:paraId="3E1A13E1" w14:textId="77777777" w:rsidR="00E747F0" w:rsidRPr="005576F9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46133F3" w14:textId="77777777" w:rsidR="00BC1697" w:rsidRDefault="00BC1697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504"/>
      </w:tblGrid>
      <w:tr w:rsidR="00576016" w14:paraId="2B7A0291" w14:textId="77777777" w:rsidTr="00051857">
        <w:tc>
          <w:tcPr>
            <w:tcW w:w="4486" w:type="dxa"/>
          </w:tcPr>
          <w:p w14:paraId="7012A81F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 Tools</w:t>
            </w:r>
          </w:p>
        </w:tc>
        <w:tc>
          <w:tcPr>
            <w:tcW w:w="4504" w:type="dxa"/>
          </w:tcPr>
          <w:p w14:paraId="16C8ABF8" w14:textId="77777777" w:rsidR="00E747F0" w:rsidRPr="008B5221" w:rsidRDefault="007A381B" w:rsidP="00C507B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Application Designer, Application Engine, People Code, Application Packages</w:t>
            </w:r>
          </w:p>
        </w:tc>
      </w:tr>
      <w:tr w:rsidR="00576016" w14:paraId="09104AAE" w14:textId="77777777" w:rsidTr="00051857">
        <w:tc>
          <w:tcPr>
            <w:tcW w:w="4486" w:type="dxa"/>
          </w:tcPr>
          <w:p w14:paraId="02C1345E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PeopleSoft Application</w:t>
            </w:r>
          </w:p>
        </w:tc>
        <w:tc>
          <w:tcPr>
            <w:tcW w:w="4504" w:type="dxa"/>
          </w:tcPr>
          <w:p w14:paraId="4902BCC2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and HCM Applications</w:t>
            </w:r>
          </w:p>
        </w:tc>
      </w:tr>
      <w:tr w:rsidR="00576016" w14:paraId="4CBA5B4B" w14:textId="77777777" w:rsidTr="00051857">
        <w:tc>
          <w:tcPr>
            <w:tcW w:w="4486" w:type="dxa"/>
          </w:tcPr>
          <w:p w14:paraId="510DA46A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Modules</w:t>
            </w:r>
          </w:p>
        </w:tc>
        <w:tc>
          <w:tcPr>
            <w:tcW w:w="4504" w:type="dxa"/>
          </w:tcPr>
          <w:p w14:paraId="136960FC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Procurement, PO, AP, AR, Billing and GL</w:t>
            </w:r>
          </w:p>
        </w:tc>
      </w:tr>
      <w:tr w:rsidR="00576016" w14:paraId="27BD7A47" w14:textId="77777777" w:rsidTr="00051857">
        <w:tc>
          <w:tcPr>
            <w:tcW w:w="4486" w:type="dxa"/>
          </w:tcPr>
          <w:p w14:paraId="244D2B7B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HCM Modules</w:t>
            </w:r>
          </w:p>
        </w:tc>
        <w:tc>
          <w:tcPr>
            <w:tcW w:w="4504" w:type="dxa"/>
          </w:tcPr>
          <w:p w14:paraId="3F89E25A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Recruiting, Performance Management, WAF, Benefits</w:t>
            </w:r>
          </w:p>
        </w:tc>
      </w:tr>
      <w:tr w:rsidR="00576016" w14:paraId="767730A2" w14:textId="77777777" w:rsidTr="00051857">
        <w:tc>
          <w:tcPr>
            <w:tcW w:w="4486" w:type="dxa"/>
          </w:tcPr>
          <w:p w14:paraId="2B08B8A1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Interfaces</w:t>
            </w:r>
          </w:p>
        </w:tc>
        <w:tc>
          <w:tcPr>
            <w:tcW w:w="4504" w:type="dxa"/>
          </w:tcPr>
          <w:p w14:paraId="089FD33B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Component Interface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File Layout</w:t>
            </w:r>
          </w:p>
        </w:tc>
      </w:tr>
      <w:tr w:rsidR="00576016" w14:paraId="1C7BC994" w14:textId="77777777" w:rsidTr="00051857">
        <w:tc>
          <w:tcPr>
            <w:tcW w:w="4486" w:type="dxa"/>
          </w:tcPr>
          <w:p w14:paraId="5591AB84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 Languages</w:t>
            </w:r>
          </w:p>
        </w:tc>
        <w:tc>
          <w:tcPr>
            <w:tcW w:w="4504" w:type="dxa"/>
          </w:tcPr>
          <w:p w14:paraId="506DB9C0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C, C++</w:t>
            </w:r>
          </w:p>
        </w:tc>
      </w:tr>
      <w:tr w:rsidR="00576016" w14:paraId="0A514CBF" w14:textId="77777777" w:rsidTr="00051857">
        <w:tc>
          <w:tcPr>
            <w:tcW w:w="4486" w:type="dxa"/>
          </w:tcPr>
          <w:p w14:paraId="53F0E98A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Database </w:t>
            </w:r>
          </w:p>
        </w:tc>
        <w:tc>
          <w:tcPr>
            <w:tcW w:w="4504" w:type="dxa"/>
          </w:tcPr>
          <w:p w14:paraId="5C3C2481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Oracle, SQL Server, DB2</w:t>
            </w:r>
          </w:p>
        </w:tc>
      </w:tr>
      <w:tr w:rsidR="00576016" w14:paraId="2A2E245D" w14:textId="77777777" w:rsidTr="00051857">
        <w:tc>
          <w:tcPr>
            <w:tcW w:w="4486" w:type="dxa"/>
          </w:tcPr>
          <w:p w14:paraId="6BF9F3BB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Operating System</w:t>
            </w:r>
          </w:p>
        </w:tc>
        <w:tc>
          <w:tcPr>
            <w:tcW w:w="4504" w:type="dxa"/>
          </w:tcPr>
          <w:p w14:paraId="6F083D8C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Windows, UNIX</w:t>
            </w:r>
          </w:p>
        </w:tc>
      </w:tr>
    </w:tbl>
    <w:p w14:paraId="4735CB0B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p w14:paraId="75BB34DE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576016" w14:paraId="66F13B39" w14:textId="77777777" w:rsidTr="00D71459">
        <w:trPr>
          <w:trHeight w:hRule="exact" w:val="360"/>
        </w:trPr>
        <w:tc>
          <w:tcPr>
            <w:tcW w:w="9810" w:type="dxa"/>
          </w:tcPr>
          <w:p w14:paraId="29E81A9E" w14:textId="77777777" w:rsidR="00E9013C" w:rsidRDefault="007A381B" w:rsidP="00D71459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EDUCATION</w:t>
            </w:r>
          </w:p>
          <w:p w14:paraId="4851DD84" w14:textId="77777777" w:rsidR="00E9013C" w:rsidRDefault="00E9013C" w:rsidP="00D71459"/>
          <w:p w14:paraId="07ABDAB0" w14:textId="77777777" w:rsidR="00E9013C" w:rsidRPr="005576F9" w:rsidRDefault="00E9013C" w:rsidP="00D71459"/>
        </w:tc>
      </w:tr>
    </w:tbl>
    <w:p w14:paraId="4F79D6C4" w14:textId="77777777" w:rsidR="00E9013C" w:rsidRDefault="007A381B" w:rsidP="00E9013C">
      <w:pPr>
        <w:pStyle w:val="BioBulle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Master of computer applications, Vinayaka Missions University, Chennai, Tamilnadu, India (3year </w:t>
      </w:r>
      <w:r>
        <w:rPr>
          <w:rFonts w:asciiTheme="minorHAnsi" w:hAnsiTheme="minorHAnsi"/>
          <w:sz w:val="22"/>
          <w:szCs w:val="22"/>
        </w:rPr>
        <w:t>program- 20</w:t>
      </w:r>
      <w:r w:rsidR="00697C59">
        <w:rPr>
          <w:rFonts w:asciiTheme="minorHAnsi" w:hAnsiTheme="minorHAnsi"/>
          <w:sz w:val="22"/>
          <w:szCs w:val="22"/>
        </w:rPr>
        <w:t>10</w:t>
      </w:r>
      <w:r>
        <w:rPr>
          <w:rFonts w:asciiTheme="minorHAnsi" w:hAnsiTheme="minorHAnsi"/>
          <w:sz w:val="22"/>
          <w:szCs w:val="22"/>
        </w:rPr>
        <w:t>).</w:t>
      </w:r>
    </w:p>
    <w:p w14:paraId="10310DF9" w14:textId="77777777" w:rsidR="00E9013C" w:rsidRDefault="00E9013C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576016" w14:paraId="0B09360F" w14:textId="77777777" w:rsidTr="00C74B4A">
        <w:trPr>
          <w:trHeight w:hRule="exact" w:val="351"/>
        </w:trPr>
        <w:tc>
          <w:tcPr>
            <w:tcW w:w="9792" w:type="dxa"/>
          </w:tcPr>
          <w:p w14:paraId="44F1CB18" w14:textId="77777777" w:rsidR="00AA6911" w:rsidRPr="00F41AE4" w:rsidRDefault="007A381B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RELEVANT</w:t>
            </w:r>
            <w:r w:rsidRPr="00F41AE4">
              <w:rPr>
                <w:rFonts w:asciiTheme="minorHAnsi" w:hAnsiTheme="minorHAnsi"/>
                <w:b/>
                <w:color w:val="595959"/>
                <w:sz w:val="22"/>
                <w:szCs w:val="22"/>
                <w:u w:val="none"/>
              </w:rPr>
              <w:t xml:space="preserve"> </w:t>
            </w: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EXPERIENCE</w:t>
            </w:r>
          </w:p>
        </w:tc>
      </w:tr>
    </w:tbl>
    <w:p w14:paraId="7B6B84DC" w14:textId="77777777" w:rsidR="0053374F" w:rsidRDefault="007A381B" w:rsidP="0053374F">
      <w:pPr>
        <w:rPr>
          <w:rFonts w:asciiTheme="minorHAnsi" w:hAnsiTheme="minorHAnsi" w:cs="Arial"/>
          <w:b/>
        </w:rPr>
      </w:pPr>
      <w:r w:rsidRPr="00CE1454">
        <w:rPr>
          <w:rFonts w:asciiTheme="minorHAnsi" w:hAnsiTheme="minorHAnsi" w:cs="Arial"/>
          <w:b/>
        </w:rPr>
        <w:t xml:space="preserve">Senior Consultant – </w:t>
      </w:r>
      <w:r w:rsidR="00D07C6E">
        <w:rPr>
          <w:rFonts w:asciiTheme="minorHAnsi" w:hAnsiTheme="minorHAnsi" w:cs="Arial"/>
          <w:b/>
        </w:rPr>
        <w:t>Randstad</w:t>
      </w:r>
      <w:r w:rsidRPr="00CE1454">
        <w:rPr>
          <w:rFonts w:asciiTheme="minorHAnsi" w:hAnsiTheme="minorHAnsi" w:cs="Arial"/>
          <w:b/>
        </w:rPr>
        <w:t>, Hyderabad, Andhra Pradesh, India (June 20</w:t>
      </w:r>
      <w:r w:rsidR="007A7164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t</w:t>
      </w:r>
      <w:r w:rsidRPr="00CE1454">
        <w:rPr>
          <w:rFonts w:asciiTheme="minorHAnsi" w:hAnsiTheme="minorHAnsi" w:cs="Arial"/>
          <w:b/>
        </w:rPr>
        <w:t>ill date)</w:t>
      </w:r>
    </w:p>
    <w:p w14:paraId="66D4DA97" w14:textId="77777777" w:rsidR="0031743F" w:rsidRDefault="0031743F" w:rsidP="0053374F">
      <w:pPr>
        <w:rPr>
          <w:rFonts w:asciiTheme="minorHAnsi" w:hAnsiTheme="minorHAnsi" w:cs="Arial"/>
          <w:b/>
        </w:rPr>
      </w:pPr>
    </w:p>
    <w:p w14:paraId="0ED2B7A3" w14:textId="77777777" w:rsidR="002F0AA4" w:rsidRPr="00CE1454" w:rsidRDefault="007A381B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6A7FF0">
        <w:rPr>
          <w:rFonts w:asciiTheme="minorHAnsi" w:hAnsiTheme="minorHAnsi" w:cs="Arial"/>
          <w:b/>
        </w:rPr>
        <w:t>Randstad</w:t>
      </w:r>
      <w:r w:rsidR="00435023">
        <w:rPr>
          <w:rFonts w:asciiTheme="minorHAnsi" w:hAnsiTheme="minorHAnsi" w:cs="Arial"/>
          <w:b/>
        </w:rPr>
        <w:t xml:space="preserve"> </w:t>
      </w:r>
      <w:r w:rsidR="00D66EE8">
        <w:rPr>
          <w:rFonts w:asciiTheme="minorHAnsi" w:hAnsiTheme="minorHAnsi" w:cs="Arial"/>
          <w:b/>
        </w:rPr>
        <w:t>(</w:t>
      </w:r>
      <w:r w:rsidR="007A7164">
        <w:rPr>
          <w:rFonts w:asciiTheme="minorHAnsi" w:hAnsiTheme="minorHAnsi" w:cs="Arial"/>
          <w:b/>
        </w:rPr>
        <w:t>Enhancements</w:t>
      </w:r>
      <w:r w:rsidR="00D66EE8">
        <w:rPr>
          <w:rFonts w:asciiTheme="minorHAnsi" w:hAnsiTheme="minorHAnsi" w:cs="Arial"/>
          <w:b/>
        </w:rPr>
        <w:t>)</w:t>
      </w:r>
    </w:p>
    <w:p w14:paraId="44DBA774" w14:textId="77777777" w:rsidR="001B3899" w:rsidRPr="00F92CE1" w:rsidRDefault="007A381B" w:rsidP="0043502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</w:t>
      </w:r>
      <w:r w:rsidR="00EC707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 </w:t>
      </w:r>
      <w:r w:rsidR="00803BFF">
        <w:rPr>
          <w:rFonts w:asciiTheme="minorHAnsi" w:hAnsiTheme="minorHAnsi" w:cstheme="minorHAnsi"/>
          <w:b/>
          <w:bCs/>
        </w:rPr>
        <w:t xml:space="preserve">  </w:t>
      </w:r>
      <w:r w:rsidR="006A7FF0">
        <w:rPr>
          <w:rFonts w:asciiTheme="minorHAnsi" w:hAnsiTheme="minorHAnsi" w:cs="Arial"/>
          <w:b/>
        </w:rPr>
        <w:t>Randstad Staffing</w:t>
      </w:r>
      <w:r w:rsidR="00435023">
        <w:rPr>
          <w:rFonts w:asciiTheme="minorHAnsi" w:hAnsiTheme="minorHAnsi" w:cs="Arial"/>
          <w:b/>
        </w:rPr>
        <w:t xml:space="preserve"> </w:t>
      </w:r>
    </w:p>
    <w:p w14:paraId="39B3F2AB" w14:textId="77777777" w:rsidR="009C4C4D" w:rsidRPr="00F41AE4" w:rsidRDefault="007A381B" w:rsidP="009C4C4D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477168AE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64C9BDE4" w14:textId="77777777" w:rsidR="00316AB1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2A86B623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 w:rsidR="007A7164"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 w:rsidR="007A7164"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0D061C2F" w14:textId="77777777" w:rsidR="007A7164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people code to implement the business </w:t>
      </w:r>
      <w:r>
        <w:rPr>
          <w:rFonts w:asciiTheme="minorHAnsi" w:hAnsiTheme="minorHAnsi" w:cstheme="minorHAnsi"/>
        </w:rPr>
        <w:t>logic.</w:t>
      </w:r>
    </w:p>
    <w:p w14:paraId="3E73E4C8" w14:textId="77777777" w:rsidR="0063376A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D761DB"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custom Application engine programs </w:t>
      </w:r>
      <w:r w:rsidR="007A7164">
        <w:rPr>
          <w:rFonts w:asciiTheme="minorHAnsi" w:hAnsiTheme="minorHAnsi" w:cstheme="minorHAnsi"/>
        </w:rPr>
        <w:t>to process the data</w:t>
      </w:r>
      <w:r>
        <w:rPr>
          <w:rFonts w:asciiTheme="minorHAnsi" w:hAnsiTheme="minorHAnsi" w:cstheme="minorHAnsi"/>
        </w:rPr>
        <w:t>.</w:t>
      </w:r>
    </w:p>
    <w:p w14:paraId="7F1C9ED9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63376A">
        <w:rPr>
          <w:rFonts w:asciiTheme="minorHAnsi" w:hAnsiTheme="minorHAnsi" w:cstheme="minorHAnsi"/>
        </w:rPr>
        <w:t xml:space="preserve"> Application engine programs to send </w:t>
      </w:r>
      <w:r w:rsidR="00B71747">
        <w:rPr>
          <w:rFonts w:asciiTheme="minorHAnsi" w:hAnsiTheme="minorHAnsi" w:cstheme="minorHAnsi"/>
        </w:rPr>
        <w:t>notifications.</w:t>
      </w:r>
    </w:p>
    <w:p w14:paraId="0806F501" w14:textId="77777777" w:rsidR="00CA28B6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to prepare unit test cases and </w:t>
      </w:r>
      <w:r w:rsidR="009C2DF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echnical design documents.</w:t>
      </w:r>
    </w:p>
    <w:p w14:paraId="0DF1D8BF" w14:textId="77777777" w:rsidR="001A665B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1214BF67" w14:textId="77777777" w:rsidR="00215463" w:rsidRDefault="00215463" w:rsidP="001B3899">
      <w:pPr>
        <w:rPr>
          <w:rFonts w:asciiTheme="minorHAnsi" w:hAnsiTheme="minorHAnsi"/>
          <w:b/>
        </w:rPr>
      </w:pPr>
    </w:p>
    <w:p w14:paraId="40FF85BE" w14:textId="77777777" w:rsidR="00215463" w:rsidRDefault="007A381B" w:rsidP="001B3899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 w:rsidR="00451FE3">
        <w:rPr>
          <w:rFonts w:asciiTheme="minorHAnsi" w:hAnsiTheme="minorHAnsi"/>
          <w:b/>
        </w:rPr>
        <w:t xml:space="preserve"> </w:t>
      </w:r>
      <w:r w:rsidR="00451FE3" w:rsidRPr="00451FE3">
        <w:rPr>
          <w:rFonts w:asciiTheme="minorHAnsi" w:hAnsiTheme="minorHAnsi"/>
        </w:rPr>
        <w:t>People Tools</w:t>
      </w:r>
      <w:r w:rsidR="00312F4F">
        <w:rPr>
          <w:rFonts w:asciiTheme="minorHAnsi" w:hAnsiTheme="minorHAnsi"/>
        </w:rPr>
        <w:t xml:space="preserve"> (</w:t>
      </w:r>
      <w:r w:rsidR="00CC1A40">
        <w:rPr>
          <w:rFonts w:asciiTheme="minorHAnsi" w:hAnsiTheme="minorHAnsi"/>
        </w:rPr>
        <w:t xml:space="preserve">Application Designer, </w:t>
      </w:r>
      <w:r w:rsidR="00312F4F">
        <w:rPr>
          <w:rFonts w:asciiTheme="minorHAnsi" w:hAnsiTheme="minorHAnsi"/>
        </w:rPr>
        <w:t xml:space="preserve">Application Engine, People Code, Component </w:t>
      </w:r>
      <w:r w:rsidR="00CC1A40">
        <w:rPr>
          <w:rFonts w:asciiTheme="minorHAnsi" w:hAnsiTheme="minorHAnsi"/>
        </w:rPr>
        <w:t>Interface, Application Packages</w:t>
      </w:r>
      <w:r w:rsidR="00312F4F">
        <w:rPr>
          <w:rFonts w:asciiTheme="minorHAnsi" w:hAnsiTheme="minorHAnsi"/>
        </w:rPr>
        <w:t>)</w:t>
      </w:r>
      <w:r w:rsidR="00451FE3" w:rsidRPr="00451FE3">
        <w:rPr>
          <w:rFonts w:asciiTheme="minorHAnsi" w:hAnsiTheme="minorHAnsi"/>
        </w:rPr>
        <w:t xml:space="preserve">, PeopleSoft </w:t>
      </w:r>
      <w:r w:rsidR="007A7164">
        <w:rPr>
          <w:rFonts w:asciiTheme="minorHAnsi" w:hAnsiTheme="minorHAnsi"/>
        </w:rPr>
        <w:t>HCM</w:t>
      </w:r>
      <w:r w:rsidR="00A10B2A">
        <w:rPr>
          <w:rFonts w:asciiTheme="minorHAnsi" w:hAnsiTheme="minorHAnsi"/>
        </w:rPr>
        <w:t>, Oracle, Windows</w:t>
      </w:r>
      <w:r w:rsidR="0038447B">
        <w:rPr>
          <w:rFonts w:asciiTheme="minorHAnsi" w:hAnsiTheme="minorHAnsi"/>
        </w:rPr>
        <w:t>.</w:t>
      </w:r>
    </w:p>
    <w:p w14:paraId="25BAB420" w14:textId="77777777" w:rsidR="0038447B" w:rsidRDefault="0038447B" w:rsidP="001B3899">
      <w:pPr>
        <w:rPr>
          <w:rFonts w:asciiTheme="minorHAnsi" w:hAnsiTheme="minorHAnsi"/>
          <w:b/>
        </w:rPr>
      </w:pPr>
    </w:p>
    <w:p w14:paraId="069CEAE6" w14:textId="77777777" w:rsidR="00EF57B1" w:rsidRDefault="00EF57B1" w:rsidP="001B3899">
      <w:pPr>
        <w:rPr>
          <w:rFonts w:asciiTheme="minorHAnsi" w:hAnsiTheme="minorHAnsi"/>
          <w:b/>
        </w:rPr>
      </w:pPr>
    </w:p>
    <w:p w14:paraId="4CEC20AB" w14:textId="77777777" w:rsidR="00765253" w:rsidRDefault="00765253" w:rsidP="001B3899">
      <w:pPr>
        <w:rPr>
          <w:rFonts w:asciiTheme="minorHAnsi" w:hAnsiTheme="minorHAnsi"/>
          <w:b/>
        </w:rPr>
      </w:pPr>
    </w:p>
    <w:p w14:paraId="19AE12EB" w14:textId="77777777" w:rsidR="00765253" w:rsidRDefault="00765253" w:rsidP="001B3899">
      <w:pPr>
        <w:rPr>
          <w:rFonts w:asciiTheme="minorHAnsi" w:hAnsiTheme="minorHAnsi"/>
          <w:b/>
        </w:rPr>
      </w:pPr>
    </w:p>
    <w:p w14:paraId="46189032" w14:textId="77777777" w:rsidR="007907B6" w:rsidRDefault="007907B6" w:rsidP="001B3899">
      <w:pPr>
        <w:rPr>
          <w:rFonts w:asciiTheme="minorHAnsi" w:hAnsiTheme="minorHAnsi"/>
          <w:b/>
        </w:rPr>
      </w:pPr>
    </w:p>
    <w:p w14:paraId="3760AB4D" w14:textId="77777777" w:rsidR="00D92CD9" w:rsidRPr="00CE1454" w:rsidRDefault="007A381B" w:rsidP="00D92CD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lastRenderedPageBreak/>
        <w:t>Sr. Technical Associate</w:t>
      </w:r>
      <w:r w:rsidR="000E2A3A" w:rsidRPr="00CE1454">
        <w:rPr>
          <w:rFonts w:asciiTheme="minorHAnsi" w:hAnsiTheme="minorHAnsi" w:cs="Arial"/>
          <w:b/>
        </w:rPr>
        <w:t xml:space="preserve"> –</w:t>
      </w:r>
      <w:r w:rsidRPr="00CE1454">
        <w:rPr>
          <w:rFonts w:asciiTheme="minorHAnsi" w:hAnsiTheme="minorHAnsi" w:cs="Arial"/>
          <w:b/>
        </w:rPr>
        <w:t xml:space="preserve"> </w:t>
      </w:r>
      <w:r w:rsidR="00C5420C">
        <w:rPr>
          <w:rFonts w:asciiTheme="minorHAnsi" w:hAnsiTheme="minorHAnsi" w:cs="Arial"/>
          <w:b/>
        </w:rPr>
        <w:t>Verizon</w:t>
      </w:r>
      <w:r w:rsidRPr="00CE1454">
        <w:rPr>
          <w:rFonts w:asciiTheme="minorHAnsi" w:hAnsiTheme="minorHAnsi" w:cs="Arial"/>
          <w:b/>
        </w:rPr>
        <w:t xml:space="preserve">, </w:t>
      </w:r>
      <w:r w:rsidR="007F0A33">
        <w:rPr>
          <w:rFonts w:asciiTheme="minorHAnsi" w:hAnsiTheme="minorHAnsi" w:cs="Arial"/>
          <w:b/>
        </w:rPr>
        <w:t>Hyderabad</w:t>
      </w:r>
      <w:r w:rsidRPr="00CE1454">
        <w:rPr>
          <w:rFonts w:asciiTheme="minorHAnsi" w:hAnsiTheme="minorHAnsi" w:cs="Arial"/>
          <w:b/>
        </w:rPr>
        <w:t>, Andhra Pradesh, India</w:t>
      </w:r>
      <w:r w:rsidR="0043541E" w:rsidRPr="00CE1454">
        <w:rPr>
          <w:rFonts w:asciiTheme="minorHAnsi" w:hAnsiTheme="minorHAnsi" w:cs="Arial"/>
          <w:b/>
        </w:rPr>
        <w:t xml:space="preserve"> (</w:t>
      </w:r>
      <w:r w:rsidR="007F0A33">
        <w:rPr>
          <w:rFonts w:asciiTheme="minorHAnsi" w:hAnsiTheme="minorHAnsi" w:cs="Arial"/>
          <w:b/>
        </w:rPr>
        <w:t>Dec</w:t>
      </w:r>
      <w:r w:rsidRPr="00CE1454">
        <w:rPr>
          <w:rFonts w:asciiTheme="minorHAnsi" w:hAnsiTheme="minorHAnsi" w:cs="Arial"/>
          <w:b/>
        </w:rPr>
        <w:t xml:space="preserve"> 201</w:t>
      </w:r>
      <w:r w:rsidR="00C5420C">
        <w:rPr>
          <w:rFonts w:asciiTheme="minorHAnsi" w:hAnsiTheme="minorHAnsi" w:cs="Arial"/>
          <w:b/>
        </w:rPr>
        <w:t>8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May</w:t>
      </w:r>
      <w:r w:rsidRPr="00CE1454">
        <w:rPr>
          <w:rFonts w:asciiTheme="minorHAnsi" w:hAnsiTheme="minorHAnsi" w:cs="Arial"/>
          <w:b/>
        </w:rPr>
        <w:t>-20</w:t>
      </w:r>
      <w:r w:rsidR="00C5420C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>)</w:t>
      </w:r>
    </w:p>
    <w:p w14:paraId="12987A59" w14:textId="77777777" w:rsidR="002B1D8A" w:rsidRDefault="002B1D8A" w:rsidP="002B1D8A">
      <w:pPr>
        <w:rPr>
          <w:rFonts w:asciiTheme="minorHAnsi" w:hAnsiTheme="minorHAnsi"/>
          <w:b/>
          <w:bCs/>
        </w:rPr>
      </w:pPr>
    </w:p>
    <w:p w14:paraId="7E9A65D8" w14:textId="77777777" w:rsidR="0031743F" w:rsidRPr="00CE1454" w:rsidRDefault="007A381B" w:rsidP="0031743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7F0A33">
        <w:rPr>
          <w:rFonts w:asciiTheme="minorHAnsi" w:hAnsiTheme="minorHAnsi" w:cs="Arial"/>
          <w:b/>
        </w:rPr>
        <w:t xml:space="preserve">Verizon Wireless </w:t>
      </w:r>
      <w:r w:rsidR="00D66EE8">
        <w:rPr>
          <w:rFonts w:asciiTheme="minorHAnsi" w:hAnsiTheme="minorHAnsi" w:cs="Arial"/>
          <w:b/>
        </w:rPr>
        <w:t>(</w:t>
      </w:r>
      <w:r w:rsidR="007F0A33">
        <w:rPr>
          <w:rFonts w:asciiTheme="minorHAnsi" w:hAnsiTheme="minorHAnsi" w:cs="Arial"/>
          <w:b/>
        </w:rPr>
        <w:t>Development</w:t>
      </w:r>
      <w:r w:rsidR="00D66EE8">
        <w:rPr>
          <w:rFonts w:asciiTheme="minorHAnsi" w:hAnsiTheme="minorHAnsi" w:cs="Arial"/>
          <w:b/>
        </w:rPr>
        <w:t>)</w:t>
      </w:r>
    </w:p>
    <w:p w14:paraId="0442148C" w14:textId="77777777" w:rsidR="0031743F" w:rsidRPr="00F92CE1" w:rsidRDefault="007A381B" w:rsidP="0031743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Client:    </w:t>
      </w:r>
      <w:r w:rsidR="007F0A33">
        <w:rPr>
          <w:rFonts w:asciiTheme="minorHAnsi" w:hAnsiTheme="minorHAnsi" w:cstheme="minorHAnsi"/>
          <w:b/>
          <w:bCs/>
        </w:rPr>
        <w:t>Verizon</w:t>
      </w:r>
    </w:p>
    <w:p w14:paraId="761AE2BF" w14:textId="77777777" w:rsidR="002B1D8A" w:rsidRPr="00F41AE4" w:rsidRDefault="007A381B" w:rsidP="002B1D8A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0079B9D1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58DA474A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48EDBCD9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>system applications and designed man</w:t>
      </w:r>
      <w:r w:rsidRPr="00F92CE1">
        <w:rPr>
          <w:rFonts w:asciiTheme="minorHAnsi" w:hAnsiTheme="minorHAnsi" w:cstheme="minorHAnsi"/>
        </w:rPr>
        <w:t xml:space="preserve">y </w:t>
      </w:r>
      <w:r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6372A367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3FF386B3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custom Application engine programs to process the data.</w:t>
      </w:r>
    </w:p>
    <w:p w14:paraId="7C836A86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Application engine programs to send notifications.</w:t>
      </w:r>
    </w:p>
    <w:p w14:paraId="589A8D4A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component interface program to load data into pe</w:t>
      </w:r>
      <w:r>
        <w:rPr>
          <w:rFonts w:asciiTheme="minorHAnsi" w:hAnsiTheme="minorHAnsi" w:cstheme="minorHAnsi"/>
        </w:rPr>
        <w:t>ople soft.</w:t>
      </w:r>
    </w:p>
    <w:p w14:paraId="3C2B3E67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file layout in inbound programs.</w:t>
      </w:r>
    </w:p>
    <w:p w14:paraId="6205CC2F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prepare unit test cases and technical design documents.</w:t>
      </w:r>
    </w:p>
    <w:p w14:paraId="13770DF4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595F0C2D" w14:textId="77777777" w:rsidR="001879AD" w:rsidRPr="005A7FC3" w:rsidRDefault="001879AD" w:rsidP="001879AD">
      <w:pPr>
        <w:pStyle w:val="ListParagraph"/>
        <w:tabs>
          <w:tab w:val="left" w:pos="720"/>
          <w:tab w:val="left" w:pos="1440"/>
          <w:tab w:val="left" w:pos="2175"/>
        </w:tabs>
        <w:ind w:left="360"/>
        <w:rPr>
          <w:rFonts w:asciiTheme="minorHAnsi" w:hAnsiTheme="minorHAnsi" w:cstheme="minorHAnsi"/>
        </w:rPr>
      </w:pPr>
    </w:p>
    <w:p w14:paraId="2E62FF94" w14:textId="77777777" w:rsidR="0000704B" w:rsidRDefault="007A381B" w:rsidP="0000704B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Code, Component Interface</w:t>
      </w:r>
      <w:r w:rsidR="00937C56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Application Packages)</w:t>
      </w:r>
      <w:r w:rsidRPr="00451FE3">
        <w:rPr>
          <w:rFonts w:asciiTheme="minorHAnsi" w:hAnsiTheme="minorHAnsi"/>
        </w:rPr>
        <w:t xml:space="preserve">, PeopleSoft </w:t>
      </w:r>
      <w:r w:rsidR="00472EAA">
        <w:rPr>
          <w:rFonts w:asciiTheme="minorHAnsi" w:hAnsiTheme="minorHAnsi"/>
        </w:rPr>
        <w:t>FSCM</w:t>
      </w:r>
      <w:r w:rsidR="00A54A02">
        <w:rPr>
          <w:rFonts w:asciiTheme="minorHAnsi" w:hAnsiTheme="minorHAnsi"/>
        </w:rPr>
        <w:t xml:space="preserve"> 9.1</w:t>
      </w:r>
      <w:r w:rsidR="00A10B2A">
        <w:rPr>
          <w:rFonts w:asciiTheme="minorHAnsi" w:hAnsiTheme="minorHAnsi"/>
        </w:rPr>
        <w:t>, Oracle, Windows</w:t>
      </w:r>
      <w:r>
        <w:rPr>
          <w:rFonts w:asciiTheme="minorHAnsi" w:hAnsiTheme="minorHAnsi"/>
        </w:rPr>
        <w:t>.</w:t>
      </w:r>
    </w:p>
    <w:p w14:paraId="26F39374" w14:textId="77777777" w:rsidR="00FC3C08" w:rsidRDefault="00FC3C08" w:rsidP="00D26C30">
      <w:pPr>
        <w:rPr>
          <w:rFonts w:asciiTheme="minorHAnsi" w:hAnsiTheme="minorHAnsi"/>
          <w:b/>
        </w:rPr>
      </w:pPr>
    </w:p>
    <w:p w14:paraId="696C95F1" w14:textId="77777777" w:rsidR="00FC3C08" w:rsidRDefault="007A381B" w:rsidP="00FC3C08">
      <w:pPr>
        <w:rPr>
          <w:rFonts w:asciiTheme="minorHAnsi" w:hAnsiTheme="minorHAnsi" w:cs="Arial"/>
          <w:b/>
        </w:rPr>
      </w:pPr>
      <w:r w:rsidRPr="00A978EA">
        <w:rPr>
          <w:rFonts w:asciiTheme="minorHAnsi" w:hAnsiTheme="minorHAnsi" w:cs="Arial"/>
          <w:b/>
        </w:rPr>
        <w:t xml:space="preserve">Senior Software Engineer – </w:t>
      </w:r>
      <w:r w:rsidR="00AF35D3">
        <w:rPr>
          <w:rFonts w:asciiTheme="minorHAnsi" w:hAnsiTheme="minorHAnsi" w:cs="Arial"/>
          <w:b/>
        </w:rPr>
        <w:t>HSBC, Hyderabad, India (Aug 2016 to Nov 2018)</w:t>
      </w:r>
    </w:p>
    <w:p w14:paraId="05C11F5D" w14:textId="77777777" w:rsidR="000D498C" w:rsidRPr="00A978EA" w:rsidRDefault="000D498C" w:rsidP="00FC3C08">
      <w:pPr>
        <w:rPr>
          <w:rFonts w:asciiTheme="minorHAnsi" w:hAnsiTheme="minorHAnsi" w:cs="Arial"/>
          <w:b/>
        </w:rPr>
      </w:pPr>
    </w:p>
    <w:p w14:paraId="5CDCD9F9" w14:textId="77777777" w:rsidR="00C81AF9" w:rsidRPr="00CE1454" w:rsidRDefault="007A381B" w:rsidP="00C81AF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Project:  HSBC</w:t>
      </w:r>
      <w:r w:rsidR="00AF35D3">
        <w:rPr>
          <w:rFonts w:asciiTheme="minorHAnsi" w:hAnsiTheme="minorHAnsi" w:cs="Arial"/>
          <w:b/>
        </w:rPr>
        <w:t xml:space="preserve"> (</w:t>
      </w:r>
      <w:r w:rsidR="007659C9">
        <w:rPr>
          <w:rFonts w:asciiTheme="minorHAnsi" w:hAnsiTheme="minorHAnsi" w:cs="Arial"/>
          <w:b/>
        </w:rPr>
        <w:t>Upgrade</w:t>
      </w:r>
      <w:r w:rsidR="00AF35D3">
        <w:rPr>
          <w:rFonts w:asciiTheme="minorHAnsi" w:hAnsiTheme="minorHAnsi" w:cs="Arial"/>
          <w:b/>
        </w:rPr>
        <w:t xml:space="preserve"> Project</w:t>
      </w:r>
      <w:r w:rsidR="007659C9">
        <w:rPr>
          <w:rFonts w:asciiTheme="minorHAnsi" w:hAnsiTheme="minorHAnsi" w:cs="Arial"/>
          <w:b/>
        </w:rPr>
        <w:t>)</w:t>
      </w:r>
    </w:p>
    <w:p w14:paraId="1FA2FF39" w14:textId="77777777" w:rsidR="00C81AF9" w:rsidRPr="00F92CE1" w:rsidRDefault="007A381B" w:rsidP="00C81AF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    HSBC</w:t>
      </w:r>
      <w:r w:rsidR="00AC783F">
        <w:rPr>
          <w:rFonts w:asciiTheme="minorHAnsi" w:hAnsiTheme="minorHAnsi" w:cstheme="minorHAnsi"/>
          <w:b/>
          <w:bCs/>
        </w:rPr>
        <w:t xml:space="preserve"> Bank</w:t>
      </w:r>
    </w:p>
    <w:p w14:paraId="4B25F869" w14:textId="77777777" w:rsidR="00D26C30" w:rsidRPr="00F41AE4" w:rsidRDefault="007A381B" w:rsidP="00D26C30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0AB7B1A9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Analysis and Understand the Source and Target system business process.</w:t>
      </w:r>
    </w:p>
    <w:p w14:paraId="442747E2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Compare the objects between source and targets and identify the changes.</w:t>
      </w:r>
    </w:p>
    <w:p w14:paraId="31FD7860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Retrofit all the objects based on compare reports.  </w:t>
      </w:r>
    </w:p>
    <w:p w14:paraId="63FFDB75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Unit testing and pre</w:t>
      </w:r>
      <w:r w:rsidRPr="008559B3">
        <w:rPr>
          <w:rFonts w:asciiTheme="minorHAnsi" w:hAnsiTheme="minorHAnsi" w:cstheme="minorHAnsi"/>
        </w:rPr>
        <w:t>pare unit Test cases on each retrofit.</w:t>
      </w:r>
    </w:p>
    <w:p w14:paraId="6992F683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Design and Development new modifications required by customer.</w:t>
      </w:r>
    </w:p>
    <w:p w14:paraId="4607E5B8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Prepared Technical design documents on each retrofit and enhancement.</w:t>
      </w:r>
    </w:p>
    <w:p w14:paraId="38048D6D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Add new text catalogues for various languages.</w:t>
      </w:r>
    </w:p>
    <w:p w14:paraId="21B25050" w14:textId="77777777" w:rsid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overseeing the Qualit</w:t>
      </w:r>
      <w:r w:rsidRPr="008559B3">
        <w:rPr>
          <w:rFonts w:asciiTheme="minorHAnsi" w:hAnsiTheme="minorHAnsi" w:cstheme="minorHAnsi"/>
        </w:rPr>
        <w:t xml:space="preserve">y procedures related to the project. </w:t>
      </w:r>
    </w:p>
    <w:p w14:paraId="50BFCC00" w14:textId="77777777" w:rsidR="008559B3" w:rsidRPr="008559B3" w:rsidRDefault="007A381B" w:rsidP="008559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move objects from Development to SIT Environment</w:t>
      </w:r>
    </w:p>
    <w:p w14:paraId="69020C04" w14:textId="77777777" w:rsidR="008559B3" w:rsidRDefault="008559B3" w:rsidP="008559B3">
      <w:pPr>
        <w:tabs>
          <w:tab w:val="left" w:pos="5400"/>
        </w:tabs>
        <w:ind w:left="360"/>
        <w:jc w:val="both"/>
        <w:rPr>
          <w:rFonts w:asciiTheme="minorHAnsi" w:hAnsiTheme="minorHAnsi" w:cstheme="minorHAnsi"/>
        </w:rPr>
      </w:pPr>
    </w:p>
    <w:p w14:paraId="0E93E480" w14:textId="77777777" w:rsidR="00CC1A40" w:rsidRDefault="007A381B" w:rsidP="00CC1A40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Code)</w:t>
      </w:r>
      <w:r w:rsidRPr="00451FE3">
        <w:rPr>
          <w:rFonts w:asciiTheme="minorHAnsi" w:hAnsiTheme="minorHAnsi"/>
        </w:rPr>
        <w:t xml:space="preserve">, PeopleSoft </w:t>
      </w:r>
      <w:r w:rsidR="00426E26">
        <w:rPr>
          <w:rFonts w:asciiTheme="minorHAnsi" w:hAnsiTheme="minorHAnsi"/>
        </w:rPr>
        <w:t>HCM</w:t>
      </w:r>
      <w:r w:rsidR="00C81AF9">
        <w:rPr>
          <w:rFonts w:asciiTheme="minorHAnsi" w:hAnsiTheme="minorHAnsi"/>
        </w:rPr>
        <w:t xml:space="preserve"> 9.1</w:t>
      </w:r>
      <w:r w:rsidR="00426E26">
        <w:rPr>
          <w:rFonts w:asciiTheme="minorHAnsi" w:hAnsiTheme="minorHAnsi"/>
        </w:rPr>
        <w:t>, DB2</w:t>
      </w:r>
      <w:r w:rsidR="004A485E">
        <w:rPr>
          <w:rFonts w:asciiTheme="minorHAnsi" w:hAnsiTheme="minorHAnsi"/>
        </w:rPr>
        <w:t>, Windows</w:t>
      </w:r>
      <w:r w:rsidR="001F1C15">
        <w:rPr>
          <w:rFonts w:asciiTheme="minorHAnsi" w:hAnsiTheme="minorHAnsi"/>
        </w:rPr>
        <w:t>, UNIX</w:t>
      </w:r>
      <w:r>
        <w:rPr>
          <w:rFonts w:asciiTheme="minorHAnsi" w:hAnsiTheme="minorHAnsi"/>
        </w:rPr>
        <w:t>.</w:t>
      </w:r>
    </w:p>
    <w:p w14:paraId="5AB1BD51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6FB8BCD1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1D308973" w14:textId="77777777" w:rsidR="007314A1" w:rsidRDefault="007A381B" w:rsidP="00A978EA">
      <w:pPr>
        <w:rPr>
          <w:rFonts w:asciiTheme="minorHAnsi" w:hAnsiTheme="minorHAnsi" w:cs="Arial"/>
          <w:b/>
        </w:rPr>
      </w:pPr>
      <w:r>
        <w:pict w14:anchorId="6A15C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7314A1" w:rsidSect="00DF5E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70E1" w14:textId="77777777" w:rsidR="007A381B" w:rsidRDefault="007A381B">
      <w:r>
        <w:separator/>
      </w:r>
    </w:p>
  </w:endnote>
  <w:endnote w:type="continuationSeparator" w:id="0">
    <w:p w14:paraId="3765B65C" w14:textId="77777777" w:rsidR="007A381B" w:rsidRDefault="007A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22CF" w14:textId="77777777" w:rsidR="00EA42BD" w:rsidRDefault="00EA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D3EF" w14:textId="77777777" w:rsidR="00A779ED" w:rsidRPr="00772E98" w:rsidRDefault="007A381B" w:rsidP="00772E98">
    <w:pPr>
      <w:pStyle w:val="Footer"/>
      <w:tabs>
        <w:tab w:val="clear" w:pos="9360"/>
      </w:tabs>
      <w:rPr>
        <w:color w:val="FFFFFF"/>
        <w:sz w:val="20"/>
      </w:rPr>
    </w:pP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2E98D6" wp14:editId="7CAA1B30">
              <wp:simplePos x="0" y="0"/>
              <wp:positionH relativeFrom="column">
                <wp:posOffset>5029200</wp:posOffset>
              </wp:positionH>
              <wp:positionV relativeFrom="paragraph">
                <wp:posOffset>-226060</wp:posOffset>
              </wp:positionV>
              <wp:extent cx="1602105" cy="450215"/>
              <wp:effectExtent l="0" t="0" r="0" b="698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FB8BD" w14:textId="77777777" w:rsidR="00A779ED" w:rsidRPr="00347513" w:rsidRDefault="007A381B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2049" type="#_x0000_t202" style="width:126.15pt;height:35.45pt;margin-top:-17.8pt;margin-left:396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67456" filled="f" stroked="f">
              <v:textbox>
                <w:txbxContent>
                  <w:p w:rsidR="00A779ED" w:rsidRPr="00347513" w:rsidP="004A4A5A" w14:paraId="141C20F3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E1EB4A" wp14:editId="0A0C2A43">
              <wp:simplePos x="0" y="0"/>
              <wp:positionH relativeFrom="column">
                <wp:posOffset>-546735</wp:posOffset>
              </wp:positionH>
              <wp:positionV relativeFrom="paragraph">
                <wp:posOffset>-202565</wp:posOffset>
              </wp:positionV>
              <wp:extent cx="2910840" cy="4267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084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5F7BD" w14:textId="77777777" w:rsidR="00A779ED" w:rsidRPr="00347513" w:rsidRDefault="00A779ED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2050" type="#_x0000_t202" style="width:229.2pt;height:33.6pt;margin-top:-15.95pt;margin-left:-43.05pt;mso-height-percent:0;mso-height-relative:margin;mso-width-percent:0;mso-width-relative:page;mso-wrap-distance-bottom:0;mso-wrap-distance-left:9pt;mso-wrap-distance-right:9pt;mso-wrap-distance-top:0;mso-wrap-style:square;position:absolute;visibility:visible;v-text-anchor:middle;z-index:251669504" filled="f" stroked="f">
              <v:textbox>
                <w:txbxContent>
                  <w:p w:rsidR="00A779ED" w:rsidRPr="00347513" w:rsidP="005E017B" w14:paraId="347D215B" w14:textId="488206EF">
                    <w:pPr>
                      <w:contextualSpacing/>
                      <w:rPr>
                        <w:color w:val="341C6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BDFE8C" wp14:editId="06DAE8CD">
              <wp:simplePos x="0" y="0"/>
              <wp:positionH relativeFrom="column">
                <wp:posOffset>-657225</wp:posOffset>
              </wp:positionH>
              <wp:positionV relativeFrom="paragraph">
                <wp:posOffset>-235585</wp:posOffset>
              </wp:positionV>
              <wp:extent cx="7299960" cy="527050"/>
              <wp:effectExtent l="0" t="0" r="0" b="635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52705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1" style="width:574.8pt;height:41.5pt;margin-top:-18.55pt;margin-left:-51.75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65408" fillcolor="#c1d82f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2BE7" w14:textId="77777777" w:rsidR="00A779ED" w:rsidRDefault="007A381B" w:rsidP="003475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21ACD5" wp14:editId="01F02F3D">
              <wp:simplePos x="0" y="0"/>
              <wp:positionH relativeFrom="column">
                <wp:posOffset>5486400</wp:posOffset>
              </wp:positionH>
              <wp:positionV relativeFrom="paragraph">
                <wp:posOffset>-57785</wp:posOffset>
              </wp:positionV>
              <wp:extent cx="1028700" cy="457200"/>
              <wp:effectExtent l="0" t="0" r="0" b="0"/>
              <wp:wrapNone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4A2A2" w14:textId="77777777" w:rsidR="00A779ED" w:rsidRPr="00347513" w:rsidRDefault="007A381B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D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EA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width:81pt;height:36pt;margin-top:-4.55pt;margin-left:6in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1312" filled="f" stroked="f">
              <v:textbox>
                <w:txbxContent>
                  <w:p w:rsidR="00A779ED" w:rsidRPr="00347513" w:rsidP="004A4A5A" w14:paraId="15CFE0E4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3C0A7D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B44EA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50F20D" wp14:editId="1A62D417">
              <wp:simplePos x="0" y="0"/>
              <wp:positionH relativeFrom="column">
                <wp:posOffset>2857500</wp:posOffset>
              </wp:positionH>
              <wp:positionV relativeFrom="paragraph">
                <wp:posOffset>-57785</wp:posOffset>
              </wp:positionV>
              <wp:extent cx="2057400" cy="42672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B6E8E" w14:textId="77777777" w:rsidR="00A779ED" w:rsidRPr="00347513" w:rsidRDefault="007A381B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>© 2012 Ciber, Inc.  All rights reserved.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3" type="#_x0000_t202" style="width:162pt;height:33.6pt;margin-top:-4.55pt;margin-left:225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663360" filled="f" stroked="f">
              <v:textbox>
                <w:txbxContent>
                  <w:p w:rsidR="00A779ED" w:rsidRPr="00347513" w:rsidP="005E017B" w14:paraId="276256C1" w14:textId="77777777">
                    <w:pPr>
                      <w:contextualSpacing/>
                      <w:rPr>
                        <w:color w:val="341C65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 xml:space="preserve">© 2012 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Ciber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, Inc. 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F2808" wp14:editId="2F5FA528">
              <wp:simplePos x="0" y="0"/>
              <wp:positionH relativeFrom="column">
                <wp:posOffset>-678180</wp:posOffset>
              </wp:positionH>
              <wp:positionV relativeFrom="paragraph">
                <wp:posOffset>-57785</wp:posOffset>
              </wp:positionV>
              <wp:extent cx="7299960" cy="457200"/>
              <wp:effectExtent l="0" t="0" r="0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45720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4" style="width:574.8pt;height:36pt;margin-top:-4.55pt;margin-left:-53.4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59264" fillcolor="#c1d82f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9998" w14:textId="77777777" w:rsidR="007A381B" w:rsidRDefault="007A381B">
      <w:r>
        <w:separator/>
      </w:r>
    </w:p>
  </w:footnote>
  <w:footnote w:type="continuationSeparator" w:id="0">
    <w:p w14:paraId="116A4FC5" w14:textId="77777777" w:rsidR="007A381B" w:rsidRDefault="007A3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3942" w14:textId="77777777" w:rsidR="00EA42BD" w:rsidRDefault="00EA4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F08E" w14:textId="3D165E6B" w:rsidR="00EA42BD" w:rsidRPr="0049540A" w:rsidRDefault="007A381B" w:rsidP="00EA42BD">
    <w:pPr>
      <w:pStyle w:val="Header"/>
      <w:tabs>
        <w:tab w:val="left" w:pos="4968"/>
      </w:tabs>
      <w:rPr>
        <w:color w:val="54038E"/>
        <w:sz w:val="24"/>
        <w:szCs w:val="24"/>
      </w:rPr>
    </w:pPr>
    <w:r>
      <w:rPr>
        <w:color w:val="54038E"/>
        <w:sz w:val="28"/>
        <w:szCs w:val="28"/>
      </w:rPr>
      <w:t>Murali</w:t>
    </w:r>
    <w:r w:rsidR="00A779ED" w:rsidRPr="00D27052">
      <w:rPr>
        <w:color w:val="54038E"/>
        <w:sz w:val="28"/>
        <w:szCs w:val="28"/>
      </w:rPr>
      <w:tab/>
    </w:r>
    <w:r w:rsidR="00A779ED" w:rsidRPr="00D27052">
      <w:rPr>
        <w:color w:val="54038E"/>
        <w:sz w:val="28"/>
        <w:szCs w:val="28"/>
      </w:rPr>
      <w:tab/>
    </w:r>
    <w:r w:rsidR="0049540A">
      <w:rPr>
        <w:color w:val="54038E"/>
        <w:sz w:val="28"/>
        <w:szCs w:val="28"/>
      </w:rPr>
      <w:t xml:space="preserve">       </w:t>
    </w:r>
  </w:p>
  <w:p w14:paraId="77E26D4C" w14:textId="3232FDBE" w:rsidR="0049540A" w:rsidRPr="0049540A" w:rsidRDefault="0049540A" w:rsidP="001B3899">
    <w:pPr>
      <w:pStyle w:val="Header"/>
      <w:tabs>
        <w:tab w:val="left" w:pos="4968"/>
      </w:tabs>
      <w:rPr>
        <w:color w:val="54038E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6CBC" w14:textId="77777777" w:rsidR="00A779ED" w:rsidRDefault="00A779ED">
    <w:pPr>
      <w:pStyle w:val="Header"/>
    </w:pPr>
  </w:p>
  <w:p w14:paraId="4DF53C84" w14:textId="77777777" w:rsidR="00A779ED" w:rsidRDefault="00A779ED">
    <w:pPr>
      <w:pStyle w:val="Header"/>
    </w:pPr>
  </w:p>
  <w:p w14:paraId="541F7F96" w14:textId="77777777" w:rsidR="00A779ED" w:rsidRDefault="00A779ED">
    <w:pPr>
      <w:pStyle w:val="Header"/>
    </w:pPr>
  </w:p>
  <w:p w14:paraId="576E87BD" w14:textId="77777777" w:rsidR="00A779ED" w:rsidRDefault="00A779ED">
    <w:pPr>
      <w:pStyle w:val="Header"/>
    </w:pPr>
  </w:p>
  <w:p w14:paraId="465A4D3A" w14:textId="77777777" w:rsidR="00A779ED" w:rsidRDefault="00A779ED">
    <w:pPr>
      <w:pStyle w:val="Header"/>
    </w:pPr>
  </w:p>
  <w:p w14:paraId="115195AC" w14:textId="77777777" w:rsidR="00A779ED" w:rsidRDefault="00A77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4" w15:restartNumberingAfterBreak="0">
    <w:nsid w:val="09966597"/>
    <w:multiLevelType w:val="hybridMultilevel"/>
    <w:tmpl w:val="9E02357E"/>
    <w:lvl w:ilvl="0" w:tplc="A094D744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76B886">
      <w:start w:val="1"/>
      <w:numFmt w:val="decimal"/>
      <w:pStyle w:val="TableBulletNumbered"/>
      <w:lvlText w:val="%2."/>
      <w:lvlJc w:val="left"/>
      <w:pPr>
        <w:tabs>
          <w:tab w:val="num" w:pos="1080"/>
        </w:tabs>
        <w:ind w:left="1080" w:hanging="360"/>
      </w:pPr>
    </w:lvl>
    <w:lvl w:ilvl="2" w:tplc="78F81F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3684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C3B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C5F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BE3D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C1F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CD7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12496"/>
    <w:multiLevelType w:val="hybridMultilevel"/>
    <w:tmpl w:val="D8C24B8A"/>
    <w:lvl w:ilvl="0" w:tplc="C414D940">
      <w:start w:val="1"/>
      <w:numFmt w:val="bullet"/>
      <w:pStyle w:val="CBRBull1-05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7BE00B6">
      <w:start w:val="1"/>
      <w:numFmt w:val="lowerLetter"/>
      <w:lvlText w:val="%2."/>
      <w:lvlJc w:val="left"/>
      <w:pPr>
        <w:ind w:left="1800" w:hanging="360"/>
      </w:pPr>
    </w:lvl>
    <w:lvl w:ilvl="2" w:tplc="C6BE06C2" w:tentative="1">
      <w:start w:val="1"/>
      <w:numFmt w:val="lowerRoman"/>
      <w:lvlText w:val="%3."/>
      <w:lvlJc w:val="right"/>
      <w:pPr>
        <w:ind w:left="2520" w:hanging="180"/>
      </w:pPr>
    </w:lvl>
    <w:lvl w:ilvl="3" w:tplc="9A6C9518" w:tentative="1">
      <w:start w:val="1"/>
      <w:numFmt w:val="decimal"/>
      <w:lvlText w:val="%4."/>
      <w:lvlJc w:val="left"/>
      <w:pPr>
        <w:ind w:left="3240" w:hanging="360"/>
      </w:pPr>
    </w:lvl>
    <w:lvl w:ilvl="4" w:tplc="1E643ABC" w:tentative="1">
      <w:start w:val="1"/>
      <w:numFmt w:val="lowerLetter"/>
      <w:lvlText w:val="%5."/>
      <w:lvlJc w:val="left"/>
      <w:pPr>
        <w:ind w:left="3960" w:hanging="360"/>
      </w:pPr>
    </w:lvl>
    <w:lvl w:ilvl="5" w:tplc="CF26828A" w:tentative="1">
      <w:start w:val="1"/>
      <w:numFmt w:val="lowerRoman"/>
      <w:lvlText w:val="%6."/>
      <w:lvlJc w:val="right"/>
      <w:pPr>
        <w:ind w:left="4680" w:hanging="180"/>
      </w:pPr>
    </w:lvl>
    <w:lvl w:ilvl="6" w:tplc="60F89916" w:tentative="1">
      <w:start w:val="1"/>
      <w:numFmt w:val="decimal"/>
      <w:lvlText w:val="%7."/>
      <w:lvlJc w:val="left"/>
      <w:pPr>
        <w:ind w:left="5400" w:hanging="360"/>
      </w:pPr>
    </w:lvl>
    <w:lvl w:ilvl="7" w:tplc="49D0446C" w:tentative="1">
      <w:start w:val="1"/>
      <w:numFmt w:val="lowerLetter"/>
      <w:lvlText w:val="%8."/>
      <w:lvlJc w:val="left"/>
      <w:pPr>
        <w:ind w:left="6120" w:hanging="360"/>
      </w:pPr>
    </w:lvl>
    <w:lvl w:ilvl="8" w:tplc="46C2F3A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835CF4D0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98A5A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EC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CB8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25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1E7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EE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41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509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92895"/>
    <w:multiLevelType w:val="hybridMultilevel"/>
    <w:tmpl w:val="20722118"/>
    <w:lvl w:ilvl="0" w:tplc="B60A3F54">
      <w:start w:val="1"/>
      <w:numFmt w:val="bullet"/>
      <w:pStyle w:val="CBRBull2-07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4C23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7664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4F7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20D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64C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5A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6E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5C3B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2173A"/>
    <w:multiLevelType w:val="multilevel"/>
    <w:tmpl w:val="EE3AEC9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453B3AC5"/>
    <w:multiLevelType w:val="hybridMultilevel"/>
    <w:tmpl w:val="6E2C076E"/>
    <w:lvl w:ilvl="0" w:tplc="CABC3D46">
      <w:start w:val="1"/>
      <w:numFmt w:val="bullet"/>
      <w:pStyle w:val="CBRBull1-025Clos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E74C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1EA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C62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0C0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826A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AE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E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6D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D6E0F"/>
    <w:multiLevelType w:val="hybridMultilevel"/>
    <w:tmpl w:val="49E09E5A"/>
    <w:lvl w:ilvl="0" w:tplc="3DA8A66C">
      <w:start w:val="1"/>
      <w:numFmt w:val="bullet"/>
      <w:pStyle w:val="CBRBull2-1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84A17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9C087F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D9276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90769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933840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A06237D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C2A60E60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C68A32D6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A090F72"/>
    <w:multiLevelType w:val="hybridMultilevel"/>
    <w:tmpl w:val="2A94DF3E"/>
    <w:lvl w:ilvl="0" w:tplc="8A3225BA">
      <w:start w:val="1"/>
      <w:numFmt w:val="bullet"/>
      <w:pStyle w:val="CBRBull3-125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949E20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E4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A5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43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0889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45E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C61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5A75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4370A"/>
    <w:multiLevelType w:val="hybridMultilevel"/>
    <w:tmpl w:val="A530D02E"/>
    <w:lvl w:ilvl="0" w:tplc="5F8C03EA">
      <w:start w:val="1"/>
      <w:numFmt w:val="bullet"/>
      <w:pStyle w:val="Resume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2240C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1E03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207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E7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279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A5D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A7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00D6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15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7E674A4"/>
    <w:multiLevelType w:val="multilevel"/>
    <w:tmpl w:val="072A4EDA"/>
    <w:lvl w:ilvl="0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6" w15:restartNumberingAfterBreak="0">
    <w:nsid w:val="7E06051B"/>
    <w:multiLevelType w:val="hybridMultilevel"/>
    <w:tmpl w:val="97CCD37A"/>
    <w:lvl w:ilvl="0" w:tplc="B9D478BA">
      <w:start w:val="1"/>
      <w:numFmt w:val="bullet"/>
      <w:pStyle w:val="CBRBull1-02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6622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7EB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AB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FF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C6C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04F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E7A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08C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3"/>
  </w:num>
  <w:num w:numId="11">
    <w:abstractNumId w:val="15"/>
  </w:num>
  <w:num w:numId="12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39"/>
    <w:rsid w:val="00002426"/>
    <w:rsid w:val="00002C2F"/>
    <w:rsid w:val="00003F7D"/>
    <w:rsid w:val="0000704B"/>
    <w:rsid w:val="0000772C"/>
    <w:rsid w:val="0002283A"/>
    <w:rsid w:val="00024617"/>
    <w:rsid w:val="00025019"/>
    <w:rsid w:val="0003484C"/>
    <w:rsid w:val="00034FE5"/>
    <w:rsid w:val="00037736"/>
    <w:rsid w:val="000411A9"/>
    <w:rsid w:val="000435B9"/>
    <w:rsid w:val="000503E1"/>
    <w:rsid w:val="00051857"/>
    <w:rsid w:val="0005415E"/>
    <w:rsid w:val="00060714"/>
    <w:rsid w:val="0006282F"/>
    <w:rsid w:val="00062916"/>
    <w:rsid w:val="000814BA"/>
    <w:rsid w:val="00091716"/>
    <w:rsid w:val="000A0C5C"/>
    <w:rsid w:val="000A6BB0"/>
    <w:rsid w:val="000A6F94"/>
    <w:rsid w:val="000B4132"/>
    <w:rsid w:val="000C5B6D"/>
    <w:rsid w:val="000D498C"/>
    <w:rsid w:val="000E2A3A"/>
    <w:rsid w:val="000E6732"/>
    <w:rsid w:val="000F581F"/>
    <w:rsid w:val="00105F68"/>
    <w:rsid w:val="00110E65"/>
    <w:rsid w:val="001211E3"/>
    <w:rsid w:val="00126B42"/>
    <w:rsid w:val="00136BA1"/>
    <w:rsid w:val="00141067"/>
    <w:rsid w:val="0015057A"/>
    <w:rsid w:val="001555AA"/>
    <w:rsid w:val="0018574B"/>
    <w:rsid w:val="001879AD"/>
    <w:rsid w:val="00197C12"/>
    <w:rsid w:val="001A14C7"/>
    <w:rsid w:val="001A665B"/>
    <w:rsid w:val="001B07D7"/>
    <w:rsid w:val="001B1A7E"/>
    <w:rsid w:val="001B239C"/>
    <w:rsid w:val="001B3899"/>
    <w:rsid w:val="001B7235"/>
    <w:rsid w:val="001C47F6"/>
    <w:rsid w:val="001C639A"/>
    <w:rsid w:val="001C773D"/>
    <w:rsid w:val="001D7868"/>
    <w:rsid w:val="001F1904"/>
    <w:rsid w:val="001F1C15"/>
    <w:rsid w:val="0020203C"/>
    <w:rsid w:val="00202BF5"/>
    <w:rsid w:val="00205E22"/>
    <w:rsid w:val="0021321B"/>
    <w:rsid w:val="00215463"/>
    <w:rsid w:val="00222272"/>
    <w:rsid w:val="0023440E"/>
    <w:rsid w:val="00235187"/>
    <w:rsid w:val="00235994"/>
    <w:rsid w:val="002378D2"/>
    <w:rsid w:val="00254721"/>
    <w:rsid w:val="00266D7C"/>
    <w:rsid w:val="002733EA"/>
    <w:rsid w:val="00275CCA"/>
    <w:rsid w:val="002851F7"/>
    <w:rsid w:val="002B1D8A"/>
    <w:rsid w:val="002C4FBC"/>
    <w:rsid w:val="002E0C55"/>
    <w:rsid w:val="002F0AA4"/>
    <w:rsid w:val="00301CCF"/>
    <w:rsid w:val="00304F81"/>
    <w:rsid w:val="00312610"/>
    <w:rsid w:val="00312F4F"/>
    <w:rsid w:val="00314D2D"/>
    <w:rsid w:val="0031690A"/>
    <w:rsid w:val="00316AB1"/>
    <w:rsid w:val="0031743F"/>
    <w:rsid w:val="00326E5E"/>
    <w:rsid w:val="00330C16"/>
    <w:rsid w:val="003322DD"/>
    <w:rsid w:val="003328F2"/>
    <w:rsid w:val="00333091"/>
    <w:rsid w:val="003337EB"/>
    <w:rsid w:val="00337250"/>
    <w:rsid w:val="00340614"/>
    <w:rsid w:val="0034362A"/>
    <w:rsid w:val="00343FC4"/>
    <w:rsid w:val="00346522"/>
    <w:rsid w:val="00346CE7"/>
    <w:rsid w:val="00347513"/>
    <w:rsid w:val="0035073D"/>
    <w:rsid w:val="00362BE9"/>
    <w:rsid w:val="00367E08"/>
    <w:rsid w:val="0037135E"/>
    <w:rsid w:val="0037784F"/>
    <w:rsid w:val="0038038C"/>
    <w:rsid w:val="00380BA0"/>
    <w:rsid w:val="00380DC9"/>
    <w:rsid w:val="0038447B"/>
    <w:rsid w:val="00385E72"/>
    <w:rsid w:val="003938C6"/>
    <w:rsid w:val="00395F47"/>
    <w:rsid w:val="003A2922"/>
    <w:rsid w:val="003A648A"/>
    <w:rsid w:val="003B0307"/>
    <w:rsid w:val="003B3206"/>
    <w:rsid w:val="003C0A7D"/>
    <w:rsid w:val="003C77CC"/>
    <w:rsid w:val="003D361A"/>
    <w:rsid w:val="003D3F92"/>
    <w:rsid w:val="003D611C"/>
    <w:rsid w:val="003D7121"/>
    <w:rsid w:val="003E04D2"/>
    <w:rsid w:val="003E3EA1"/>
    <w:rsid w:val="003E62E6"/>
    <w:rsid w:val="003E76F3"/>
    <w:rsid w:val="003F0767"/>
    <w:rsid w:val="003F2EA7"/>
    <w:rsid w:val="0040347C"/>
    <w:rsid w:val="00405B86"/>
    <w:rsid w:val="00407751"/>
    <w:rsid w:val="0041525C"/>
    <w:rsid w:val="00415A99"/>
    <w:rsid w:val="00422F76"/>
    <w:rsid w:val="00423D26"/>
    <w:rsid w:val="00423FDB"/>
    <w:rsid w:val="00426E26"/>
    <w:rsid w:val="00434F61"/>
    <w:rsid w:val="00435023"/>
    <w:rsid w:val="0043541E"/>
    <w:rsid w:val="00435BA3"/>
    <w:rsid w:val="00441BE9"/>
    <w:rsid w:val="00445DE8"/>
    <w:rsid w:val="00446125"/>
    <w:rsid w:val="00451FE3"/>
    <w:rsid w:val="00454B02"/>
    <w:rsid w:val="00461F0C"/>
    <w:rsid w:val="004630D4"/>
    <w:rsid w:val="00467448"/>
    <w:rsid w:val="00472EAA"/>
    <w:rsid w:val="0047519F"/>
    <w:rsid w:val="004769EF"/>
    <w:rsid w:val="00481E3F"/>
    <w:rsid w:val="0049430C"/>
    <w:rsid w:val="0049540A"/>
    <w:rsid w:val="00495BB6"/>
    <w:rsid w:val="004A13DE"/>
    <w:rsid w:val="004A485E"/>
    <w:rsid w:val="004A4A5A"/>
    <w:rsid w:val="004A7B1E"/>
    <w:rsid w:val="004B5E07"/>
    <w:rsid w:val="004B7376"/>
    <w:rsid w:val="004D1865"/>
    <w:rsid w:val="004D2AC0"/>
    <w:rsid w:val="004D4052"/>
    <w:rsid w:val="004D5AD9"/>
    <w:rsid w:val="004D5C09"/>
    <w:rsid w:val="004E564C"/>
    <w:rsid w:val="004F3499"/>
    <w:rsid w:val="004F6304"/>
    <w:rsid w:val="0050798A"/>
    <w:rsid w:val="00512341"/>
    <w:rsid w:val="00515AFF"/>
    <w:rsid w:val="00520F43"/>
    <w:rsid w:val="0053374F"/>
    <w:rsid w:val="00540F6A"/>
    <w:rsid w:val="005475A4"/>
    <w:rsid w:val="00551DCC"/>
    <w:rsid w:val="00553410"/>
    <w:rsid w:val="0055367A"/>
    <w:rsid w:val="005576F9"/>
    <w:rsid w:val="00563F3E"/>
    <w:rsid w:val="005711A5"/>
    <w:rsid w:val="005744AE"/>
    <w:rsid w:val="00576016"/>
    <w:rsid w:val="00584873"/>
    <w:rsid w:val="005855DB"/>
    <w:rsid w:val="00585FC0"/>
    <w:rsid w:val="005A451B"/>
    <w:rsid w:val="005A7FC3"/>
    <w:rsid w:val="005B22F3"/>
    <w:rsid w:val="005B6A4B"/>
    <w:rsid w:val="005C741D"/>
    <w:rsid w:val="005E017B"/>
    <w:rsid w:val="005F0476"/>
    <w:rsid w:val="00607479"/>
    <w:rsid w:val="006148E1"/>
    <w:rsid w:val="00623686"/>
    <w:rsid w:val="0063376A"/>
    <w:rsid w:val="0064189D"/>
    <w:rsid w:val="006506FE"/>
    <w:rsid w:val="006540B4"/>
    <w:rsid w:val="006718E1"/>
    <w:rsid w:val="00697C59"/>
    <w:rsid w:val="006A7A39"/>
    <w:rsid w:val="006A7FF0"/>
    <w:rsid w:val="006B0FE2"/>
    <w:rsid w:val="006C01A7"/>
    <w:rsid w:val="006E6AE8"/>
    <w:rsid w:val="006E750B"/>
    <w:rsid w:val="006F1EB5"/>
    <w:rsid w:val="006F69E9"/>
    <w:rsid w:val="007125C4"/>
    <w:rsid w:val="00717108"/>
    <w:rsid w:val="007215AC"/>
    <w:rsid w:val="00721783"/>
    <w:rsid w:val="007314A1"/>
    <w:rsid w:val="00741027"/>
    <w:rsid w:val="007413A7"/>
    <w:rsid w:val="00745F7B"/>
    <w:rsid w:val="00746AF0"/>
    <w:rsid w:val="00752945"/>
    <w:rsid w:val="0075517C"/>
    <w:rsid w:val="00762A74"/>
    <w:rsid w:val="00765253"/>
    <w:rsid w:val="007659C9"/>
    <w:rsid w:val="00765C97"/>
    <w:rsid w:val="0077198F"/>
    <w:rsid w:val="00772E98"/>
    <w:rsid w:val="00785C13"/>
    <w:rsid w:val="0078653C"/>
    <w:rsid w:val="007870A0"/>
    <w:rsid w:val="00790298"/>
    <w:rsid w:val="007907B6"/>
    <w:rsid w:val="007914CD"/>
    <w:rsid w:val="00796042"/>
    <w:rsid w:val="007A381B"/>
    <w:rsid w:val="007A3AEF"/>
    <w:rsid w:val="007A452D"/>
    <w:rsid w:val="007A7164"/>
    <w:rsid w:val="007B49EA"/>
    <w:rsid w:val="007C35CA"/>
    <w:rsid w:val="007C570D"/>
    <w:rsid w:val="007C730B"/>
    <w:rsid w:val="007D3FB5"/>
    <w:rsid w:val="007E66B6"/>
    <w:rsid w:val="007E6B11"/>
    <w:rsid w:val="007F0A33"/>
    <w:rsid w:val="007F2DA7"/>
    <w:rsid w:val="00800715"/>
    <w:rsid w:val="00803BFF"/>
    <w:rsid w:val="00805F82"/>
    <w:rsid w:val="00833058"/>
    <w:rsid w:val="008410C7"/>
    <w:rsid w:val="008453AD"/>
    <w:rsid w:val="00846A94"/>
    <w:rsid w:val="00846EB4"/>
    <w:rsid w:val="008501A2"/>
    <w:rsid w:val="00851D4E"/>
    <w:rsid w:val="008559B3"/>
    <w:rsid w:val="008722E2"/>
    <w:rsid w:val="00876769"/>
    <w:rsid w:val="00884AB8"/>
    <w:rsid w:val="00891059"/>
    <w:rsid w:val="008A0064"/>
    <w:rsid w:val="008A0D59"/>
    <w:rsid w:val="008A586E"/>
    <w:rsid w:val="008A78BD"/>
    <w:rsid w:val="008B5221"/>
    <w:rsid w:val="008C201A"/>
    <w:rsid w:val="008D645B"/>
    <w:rsid w:val="008E25FB"/>
    <w:rsid w:val="008E3F88"/>
    <w:rsid w:val="008E5E53"/>
    <w:rsid w:val="008E6BF8"/>
    <w:rsid w:val="008E7AA7"/>
    <w:rsid w:val="008F1676"/>
    <w:rsid w:val="008F592D"/>
    <w:rsid w:val="008F7C80"/>
    <w:rsid w:val="009072BD"/>
    <w:rsid w:val="00914BD8"/>
    <w:rsid w:val="009160D0"/>
    <w:rsid w:val="009225BB"/>
    <w:rsid w:val="00931CD8"/>
    <w:rsid w:val="009347F6"/>
    <w:rsid w:val="00937C56"/>
    <w:rsid w:val="00941D6A"/>
    <w:rsid w:val="0096513E"/>
    <w:rsid w:val="0098583C"/>
    <w:rsid w:val="00992188"/>
    <w:rsid w:val="00995903"/>
    <w:rsid w:val="009A3C10"/>
    <w:rsid w:val="009A61E7"/>
    <w:rsid w:val="009B07DC"/>
    <w:rsid w:val="009C1206"/>
    <w:rsid w:val="009C2DF7"/>
    <w:rsid w:val="009C4C4D"/>
    <w:rsid w:val="009D4A63"/>
    <w:rsid w:val="009F1B80"/>
    <w:rsid w:val="009F2847"/>
    <w:rsid w:val="00A10B2A"/>
    <w:rsid w:val="00A11A89"/>
    <w:rsid w:val="00A12F91"/>
    <w:rsid w:val="00A1710A"/>
    <w:rsid w:val="00A17B43"/>
    <w:rsid w:val="00A23BC7"/>
    <w:rsid w:val="00A24D17"/>
    <w:rsid w:val="00A25D78"/>
    <w:rsid w:val="00A2773A"/>
    <w:rsid w:val="00A40D91"/>
    <w:rsid w:val="00A41003"/>
    <w:rsid w:val="00A52E7D"/>
    <w:rsid w:val="00A54A02"/>
    <w:rsid w:val="00A72159"/>
    <w:rsid w:val="00A779ED"/>
    <w:rsid w:val="00A81D6F"/>
    <w:rsid w:val="00A838CB"/>
    <w:rsid w:val="00A903CA"/>
    <w:rsid w:val="00A957DF"/>
    <w:rsid w:val="00A978EA"/>
    <w:rsid w:val="00AA47F4"/>
    <w:rsid w:val="00AA6911"/>
    <w:rsid w:val="00AA6C46"/>
    <w:rsid w:val="00AA6D25"/>
    <w:rsid w:val="00AB067D"/>
    <w:rsid w:val="00AB5F52"/>
    <w:rsid w:val="00AC0F5D"/>
    <w:rsid w:val="00AC1C08"/>
    <w:rsid w:val="00AC2D68"/>
    <w:rsid w:val="00AC41EC"/>
    <w:rsid w:val="00AC48BB"/>
    <w:rsid w:val="00AC75B1"/>
    <w:rsid w:val="00AC783F"/>
    <w:rsid w:val="00AD3FF3"/>
    <w:rsid w:val="00AD705F"/>
    <w:rsid w:val="00AE1C6D"/>
    <w:rsid w:val="00AF33E1"/>
    <w:rsid w:val="00AF35D3"/>
    <w:rsid w:val="00B003B3"/>
    <w:rsid w:val="00B0114E"/>
    <w:rsid w:val="00B01CE6"/>
    <w:rsid w:val="00B02B26"/>
    <w:rsid w:val="00B12518"/>
    <w:rsid w:val="00B1268D"/>
    <w:rsid w:val="00B12EB5"/>
    <w:rsid w:val="00B4096B"/>
    <w:rsid w:val="00B4304F"/>
    <w:rsid w:val="00B44EA7"/>
    <w:rsid w:val="00B4508F"/>
    <w:rsid w:val="00B50AC5"/>
    <w:rsid w:val="00B60C18"/>
    <w:rsid w:val="00B6479D"/>
    <w:rsid w:val="00B71747"/>
    <w:rsid w:val="00B73D86"/>
    <w:rsid w:val="00B75EC4"/>
    <w:rsid w:val="00B96DB1"/>
    <w:rsid w:val="00BA2076"/>
    <w:rsid w:val="00BA6188"/>
    <w:rsid w:val="00BB3473"/>
    <w:rsid w:val="00BB6074"/>
    <w:rsid w:val="00BC1697"/>
    <w:rsid w:val="00BC4C95"/>
    <w:rsid w:val="00BD4166"/>
    <w:rsid w:val="00BE5064"/>
    <w:rsid w:val="00BE7963"/>
    <w:rsid w:val="00C00114"/>
    <w:rsid w:val="00C00EC6"/>
    <w:rsid w:val="00C1083A"/>
    <w:rsid w:val="00C25CC5"/>
    <w:rsid w:val="00C3051F"/>
    <w:rsid w:val="00C367CB"/>
    <w:rsid w:val="00C45C32"/>
    <w:rsid w:val="00C4651A"/>
    <w:rsid w:val="00C50100"/>
    <w:rsid w:val="00C507B7"/>
    <w:rsid w:val="00C51509"/>
    <w:rsid w:val="00C5420C"/>
    <w:rsid w:val="00C55E35"/>
    <w:rsid w:val="00C74B4A"/>
    <w:rsid w:val="00C752A0"/>
    <w:rsid w:val="00C81AF9"/>
    <w:rsid w:val="00C85F5E"/>
    <w:rsid w:val="00C96C5D"/>
    <w:rsid w:val="00CA28B6"/>
    <w:rsid w:val="00CA2C2C"/>
    <w:rsid w:val="00CB24CA"/>
    <w:rsid w:val="00CC07F8"/>
    <w:rsid w:val="00CC1A40"/>
    <w:rsid w:val="00CC272C"/>
    <w:rsid w:val="00CC3C4F"/>
    <w:rsid w:val="00CE1454"/>
    <w:rsid w:val="00CE575B"/>
    <w:rsid w:val="00CE74B1"/>
    <w:rsid w:val="00CF1426"/>
    <w:rsid w:val="00CF32E3"/>
    <w:rsid w:val="00D05095"/>
    <w:rsid w:val="00D07A35"/>
    <w:rsid w:val="00D07C6E"/>
    <w:rsid w:val="00D12172"/>
    <w:rsid w:val="00D13A53"/>
    <w:rsid w:val="00D149BC"/>
    <w:rsid w:val="00D24DF1"/>
    <w:rsid w:val="00D26013"/>
    <w:rsid w:val="00D26C30"/>
    <w:rsid w:val="00D27052"/>
    <w:rsid w:val="00D30E59"/>
    <w:rsid w:val="00D44A25"/>
    <w:rsid w:val="00D5416B"/>
    <w:rsid w:val="00D5707F"/>
    <w:rsid w:val="00D66EE8"/>
    <w:rsid w:val="00D71459"/>
    <w:rsid w:val="00D761DB"/>
    <w:rsid w:val="00D92CD9"/>
    <w:rsid w:val="00DA0B45"/>
    <w:rsid w:val="00DA3A52"/>
    <w:rsid w:val="00DB7366"/>
    <w:rsid w:val="00DB7ECD"/>
    <w:rsid w:val="00DD5755"/>
    <w:rsid w:val="00DD7BE8"/>
    <w:rsid w:val="00DF26C0"/>
    <w:rsid w:val="00DF5EC2"/>
    <w:rsid w:val="00E0455C"/>
    <w:rsid w:val="00E10463"/>
    <w:rsid w:val="00E109A7"/>
    <w:rsid w:val="00E15629"/>
    <w:rsid w:val="00E2077E"/>
    <w:rsid w:val="00E21F2A"/>
    <w:rsid w:val="00E27189"/>
    <w:rsid w:val="00E31A8F"/>
    <w:rsid w:val="00E33ED7"/>
    <w:rsid w:val="00E3535D"/>
    <w:rsid w:val="00E51D42"/>
    <w:rsid w:val="00E53A56"/>
    <w:rsid w:val="00E64781"/>
    <w:rsid w:val="00E67F96"/>
    <w:rsid w:val="00E747F0"/>
    <w:rsid w:val="00E75C2C"/>
    <w:rsid w:val="00E82B8F"/>
    <w:rsid w:val="00E9013C"/>
    <w:rsid w:val="00E9045D"/>
    <w:rsid w:val="00E96C32"/>
    <w:rsid w:val="00EA42BD"/>
    <w:rsid w:val="00EA440A"/>
    <w:rsid w:val="00EC2159"/>
    <w:rsid w:val="00EC707E"/>
    <w:rsid w:val="00ED3EAC"/>
    <w:rsid w:val="00EE17E0"/>
    <w:rsid w:val="00EF57B1"/>
    <w:rsid w:val="00EF7CCF"/>
    <w:rsid w:val="00F00AA3"/>
    <w:rsid w:val="00F13141"/>
    <w:rsid w:val="00F14FC3"/>
    <w:rsid w:val="00F2095F"/>
    <w:rsid w:val="00F20C95"/>
    <w:rsid w:val="00F3202E"/>
    <w:rsid w:val="00F41AE4"/>
    <w:rsid w:val="00F4406C"/>
    <w:rsid w:val="00F477DB"/>
    <w:rsid w:val="00F511CA"/>
    <w:rsid w:val="00F51459"/>
    <w:rsid w:val="00F56F5F"/>
    <w:rsid w:val="00F6031C"/>
    <w:rsid w:val="00F7009D"/>
    <w:rsid w:val="00F72B60"/>
    <w:rsid w:val="00F73DB4"/>
    <w:rsid w:val="00F77215"/>
    <w:rsid w:val="00F82FDB"/>
    <w:rsid w:val="00F84703"/>
    <w:rsid w:val="00F92CE1"/>
    <w:rsid w:val="00FA130F"/>
    <w:rsid w:val="00FC3501"/>
    <w:rsid w:val="00FC3C08"/>
    <w:rsid w:val="00FC7A7D"/>
    <w:rsid w:val="00FD6A20"/>
    <w:rsid w:val="00FD70B0"/>
    <w:rsid w:val="00FF52DE"/>
    <w:rsid w:val="00FF5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C7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73A"/>
    <w:rPr>
      <w:color w:val="1C1C1C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2E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B26"/>
    <w:pPr>
      <w:keepNext/>
      <w:keepLines/>
      <w:numPr>
        <w:ilvl w:val="2"/>
        <w:numId w:val="3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6C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B26"/>
    <w:pPr>
      <w:numPr>
        <w:ilvl w:val="4"/>
        <w:numId w:val="3"/>
      </w:numPr>
      <w:spacing w:before="200"/>
      <w:outlineLvl w:val="4"/>
    </w:pPr>
    <w:rPr>
      <w:rFonts w:ascii="Cambria" w:eastAsia="Times New Roman" w:hAnsi="Cambria"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RHead1">
    <w:name w:val="+CBR Head 1"/>
    <w:next w:val="CBRBody"/>
    <w:rsid w:val="00126B42"/>
    <w:pPr>
      <w:keepNext/>
      <w:pBdr>
        <w:top w:val="single" w:sz="8" w:space="1" w:color="5A5A5A"/>
        <w:left w:val="single" w:sz="8" w:space="4" w:color="5A5A5A"/>
      </w:pBdr>
      <w:tabs>
        <w:tab w:val="left" w:pos="4200"/>
      </w:tabs>
      <w:spacing w:after="120"/>
    </w:pPr>
    <w:rPr>
      <w:rFonts w:ascii="Cambria" w:eastAsia="Times New Roman" w:hAnsi="Cambria"/>
      <w:color w:val="4F157F"/>
      <w:sz w:val="32"/>
      <w:szCs w:val="32"/>
    </w:rPr>
  </w:style>
  <w:style w:type="paragraph" w:customStyle="1" w:styleId="CBRBody">
    <w:name w:val="+CBR Body"/>
    <w:qFormat/>
    <w:rsid w:val="0037135E"/>
    <w:rPr>
      <w:rFonts w:ascii="Arial" w:eastAsia="Times New Roman" w:hAnsi="Arial"/>
      <w:color w:val="1C1C1C"/>
      <w:szCs w:val="22"/>
      <w:u w:val="single"/>
    </w:rPr>
  </w:style>
  <w:style w:type="paragraph" w:customStyle="1" w:styleId="CBRTableBody">
    <w:name w:val="+CBR Table Body"/>
    <w:qFormat/>
    <w:rsid w:val="006E6AE8"/>
    <w:rPr>
      <w:rFonts w:eastAsia="Times New Roman"/>
      <w:color w:val="1C1C1C"/>
      <w:sz w:val="22"/>
      <w:szCs w:val="22"/>
    </w:rPr>
  </w:style>
  <w:style w:type="paragraph" w:customStyle="1" w:styleId="CBRTableHeadLeft">
    <w:name w:val="+CBR Table Head Left"/>
    <w:qFormat/>
    <w:rsid w:val="00F477DB"/>
    <w:pPr>
      <w:keepNext/>
    </w:pPr>
    <w:rPr>
      <w:rFonts w:ascii="Cambria" w:eastAsia="Times New Roman" w:hAnsi="Cambria"/>
      <w:b/>
      <w:color w:val="0F243E"/>
      <w:sz w:val="24"/>
      <w:szCs w:val="24"/>
    </w:rPr>
  </w:style>
  <w:style w:type="paragraph" w:customStyle="1" w:styleId="CBRNote-00">
    <w:name w:val="+CBR Note-0.0"/>
    <w:qFormat/>
    <w:rsid w:val="006E6AE8"/>
    <w:pPr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-00Close">
    <w:name w:val="+CBR Note-0.0 Close"/>
    <w:basedOn w:val="CBRNote-00"/>
    <w:qFormat/>
    <w:rsid w:val="006E6AE8"/>
    <w:pPr>
      <w:spacing w:before="0"/>
    </w:pPr>
  </w:style>
  <w:style w:type="paragraph" w:customStyle="1" w:styleId="CBRTableLead">
    <w:name w:val="+CBR Table Lead"/>
    <w:next w:val="CBRBody"/>
    <w:qFormat/>
    <w:rsid w:val="006E6AE8"/>
    <w:rPr>
      <w:rFonts w:eastAsia="Times New Roman"/>
      <w:color w:val="1C1C1C"/>
      <w:sz w:val="12"/>
      <w:szCs w:val="12"/>
    </w:rPr>
  </w:style>
  <w:style w:type="paragraph" w:customStyle="1" w:styleId="CBRBodyClose">
    <w:name w:val="+CBR Body Close"/>
    <w:rsid w:val="006E6AE8"/>
    <w:rPr>
      <w:rFonts w:eastAsia="Times New Roman"/>
      <w:color w:val="1C1C1C"/>
      <w:sz w:val="22"/>
      <w:szCs w:val="22"/>
    </w:rPr>
  </w:style>
  <w:style w:type="paragraph" w:customStyle="1" w:styleId="CBRNote05">
    <w:name w:val="+CBR Note 0.5"/>
    <w:qFormat/>
    <w:rsid w:val="006E6AE8"/>
    <w:pPr>
      <w:ind w:left="720"/>
    </w:pPr>
    <w:rPr>
      <w:rFonts w:eastAsia="Times New Roman"/>
      <w:i/>
      <w:color w:val="0F243E"/>
      <w:sz w:val="18"/>
      <w:szCs w:val="24"/>
    </w:rPr>
  </w:style>
  <w:style w:type="paragraph" w:customStyle="1" w:styleId="CBRNote00">
    <w:name w:val="+CBR Note 0.0"/>
    <w:rsid w:val="00126B42"/>
    <w:pPr>
      <w:keepNext/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10">
    <w:name w:val="+CBR Note 1.0"/>
    <w:qFormat/>
    <w:rsid w:val="0006282F"/>
    <w:pPr>
      <w:ind w:left="1980"/>
    </w:pPr>
    <w:rPr>
      <w:rFonts w:eastAsia="Times New Roman"/>
      <w:i/>
      <w:color w:val="0F243E"/>
      <w:sz w:val="18"/>
      <w:szCs w:val="24"/>
    </w:rPr>
  </w:style>
  <w:style w:type="paragraph" w:customStyle="1" w:styleId="CBRHead1Lead">
    <w:name w:val="+CBR Head 1 Lead"/>
    <w:rsid w:val="00851D4E"/>
    <w:pPr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Body025">
    <w:name w:val="+CBR Body 0.25"/>
    <w:rsid w:val="00126B42"/>
    <w:pPr>
      <w:spacing w:before="200"/>
      <w:ind w:left="360"/>
    </w:pPr>
    <w:rPr>
      <w:rFonts w:eastAsia="Times New Roman"/>
      <w:color w:val="1C1C1C"/>
      <w:sz w:val="22"/>
      <w:szCs w:val="22"/>
    </w:rPr>
  </w:style>
  <w:style w:type="paragraph" w:customStyle="1" w:styleId="CBRLead-10Pts">
    <w:name w:val="+CBR Lead-10 Pts"/>
    <w:rsid w:val="002378D2"/>
    <w:pPr>
      <w:keepNext/>
      <w:spacing w:before="80"/>
    </w:pPr>
    <w:rPr>
      <w:rFonts w:eastAsia="Times New Roman"/>
      <w:color w:val="1C1C1C"/>
      <w:sz w:val="12"/>
      <w:szCs w:val="12"/>
    </w:rPr>
  </w:style>
  <w:style w:type="paragraph" w:customStyle="1" w:styleId="CBRLead-18Pts">
    <w:name w:val="+CBR Lead-18 Pts"/>
    <w:rsid w:val="002378D2"/>
    <w:pPr>
      <w:keepNext/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Head2-025">
    <w:name w:val="+CBR Head 2 - 0.25"/>
    <w:next w:val="CBRBody025"/>
    <w:rsid w:val="00126B42"/>
    <w:pPr>
      <w:keepNext/>
      <w:pBdr>
        <w:left w:val="single" w:sz="12" w:space="4" w:color="4F157F"/>
        <w:bottom w:val="single" w:sz="12" w:space="1" w:color="4F157F"/>
      </w:pBdr>
      <w:ind w:left="360"/>
    </w:pPr>
    <w:rPr>
      <w:rFonts w:ascii="Cambria" w:eastAsia="Times New Roman" w:hAnsi="Cambria"/>
      <w:b/>
      <w:bCs/>
      <w:color w:val="5A5A5A"/>
      <w:sz w:val="28"/>
      <w:szCs w:val="22"/>
    </w:rPr>
  </w:style>
  <w:style w:type="paragraph" w:customStyle="1" w:styleId="CBRHead1-00">
    <w:name w:val="+CBR Head 1 - 0.0"/>
    <w:next w:val="CBRBody"/>
    <w:rsid w:val="002378D2"/>
    <w:pPr>
      <w:keepNext/>
      <w:pBdr>
        <w:top w:val="single" w:sz="12" w:space="1" w:color="5A5A5A"/>
        <w:left w:val="single" w:sz="12" w:space="4" w:color="5A5A5A"/>
      </w:pBdr>
      <w:tabs>
        <w:tab w:val="left" w:pos="4200"/>
      </w:tabs>
    </w:pPr>
    <w:rPr>
      <w:rFonts w:ascii="Cambria" w:eastAsia="Times New Roman" w:hAnsi="Cambria"/>
      <w:b/>
      <w:color w:val="4F157F"/>
      <w:sz w:val="32"/>
      <w:szCs w:val="32"/>
    </w:rPr>
  </w:style>
  <w:style w:type="paragraph" w:customStyle="1" w:styleId="CBRNote00Close">
    <w:name w:val="+CBR Note 0.0 Close"/>
    <w:rsid w:val="00EA440A"/>
    <w:rPr>
      <w:rFonts w:eastAsia="Times New Roman"/>
      <w:i/>
      <w:color w:val="0F243E"/>
      <w:sz w:val="18"/>
      <w:szCs w:val="24"/>
    </w:rPr>
  </w:style>
  <w:style w:type="paragraph" w:customStyle="1" w:styleId="CBRLead-06Pts">
    <w:name w:val="+CBR Lead-06 Pts"/>
    <w:next w:val="CBRBody"/>
    <w:rsid w:val="00A12F91"/>
    <w:rPr>
      <w:rFonts w:eastAsia="Times New Roman"/>
      <w:color w:val="1C1C1C"/>
      <w:sz w:val="12"/>
      <w:szCs w:val="12"/>
    </w:rPr>
  </w:style>
  <w:style w:type="paragraph" w:customStyle="1" w:styleId="CBRBull1-025">
    <w:name w:val="+CBR Bull 1 - 0.25"/>
    <w:rsid w:val="00A12F91"/>
    <w:pPr>
      <w:numPr>
        <w:numId w:val="1"/>
      </w:numPr>
      <w:spacing w:before="200"/>
    </w:pPr>
    <w:rPr>
      <w:rFonts w:eastAsia="Times New Roman"/>
      <w:color w:val="1C1C1C"/>
      <w:sz w:val="22"/>
      <w:szCs w:val="22"/>
    </w:rPr>
  </w:style>
  <w:style w:type="paragraph" w:customStyle="1" w:styleId="CBRBull2-075">
    <w:name w:val="+CBR Bull 2 - 0.75"/>
    <w:basedOn w:val="CBRBody"/>
    <w:qFormat/>
    <w:rsid w:val="004769EF"/>
    <w:pPr>
      <w:numPr>
        <w:numId w:val="5"/>
      </w:numPr>
      <w:spacing w:before="120"/>
    </w:pPr>
    <w:rPr>
      <w:u w:val="none"/>
    </w:rPr>
  </w:style>
  <w:style w:type="paragraph" w:customStyle="1" w:styleId="CBRBull3-125">
    <w:name w:val="+CBR Bull 3 - 1.25"/>
    <w:rsid w:val="00A12F91"/>
    <w:pPr>
      <w:numPr>
        <w:numId w:val="2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5Char">
    <w:name w:val="Heading 5 Char"/>
    <w:link w:val="Heading5"/>
    <w:uiPriority w:val="9"/>
    <w:rsid w:val="00B02B26"/>
    <w:rPr>
      <w:rFonts w:ascii="Cambria" w:eastAsia="Times New Roman" w:hAnsi="Cambria"/>
      <w:color w:val="243F60"/>
    </w:rPr>
  </w:style>
  <w:style w:type="character" w:customStyle="1" w:styleId="Heading3Char">
    <w:name w:val="Heading 3 Char"/>
    <w:link w:val="Heading3"/>
    <w:uiPriority w:val="9"/>
    <w:rsid w:val="00B02B26"/>
    <w:rPr>
      <w:rFonts w:ascii="Cambria" w:eastAsia="Times New Roman" w:hAnsi="Cambria"/>
      <w:b/>
      <w:bCs/>
      <w:color w:val="4F81BD"/>
    </w:rPr>
  </w:style>
  <w:style w:type="paragraph" w:customStyle="1" w:styleId="CBRNote025">
    <w:name w:val="+CBR Note 0.25"/>
    <w:rsid w:val="007914CD"/>
    <w:pPr>
      <w:spacing w:before="120"/>
      <w:ind w:left="360"/>
    </w:pPr>
    <w:rPr>
      <w:rFonts w:eastAsia="Times New Roman"/>
      <w:i/>
      <w:color w:val="0F243E"/>
      <w:sz w:val="18"/>
      <w:szCs w:val="24"/>
    </w:rPr>
  </w:style>
  <w:style w:type="paragraph" w:customStyle="1" w:styleId="Style1">
    <w:name w:val="Style1"/>
    <w:qFormat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1">
    <w:name w:val="+CBR Bull 1"/>
    <w:rsid w:val="001A14C7"/>
    <w:rPr>
      <w:rFonts w:eastAsia="Times New Roman"/>
      <w:color w:val="1C1C1C"/>
      <w:sz w:val="22"/>
      <w:szCs w:val="22"/>
    </w:rPr>
  </w:style>
  <w:style w:type="paragraph" w:customStyle="1" w:styleId="CBRBull1-025Close">
    <w:name w:val="+CBR Bull 1 - 0.25 Close"/>
    <w:rsid w:val="001A14C7"/>
    <w:pPr>
      <w:numPr>
        <w:numId w:val="4"/>
      </w:numPr>
    </w:pPr>
    <w:rPr>
      <w:rFonts w:eastAsia="Times New Roman"/>
      <w:color w:val="1C1C1C"/>
      <w:sz w:val="22"/>
      <w:szCs w:val="22"/>
    </w:rPr>
  </w:style>
  <w:style w:type="paragraph" w:customStyle="1" w:styleId="CBRBull1-05">
    <w:name w:val="+CBR Bull 1 - 0.5"/>
    <w:basedOn w:val="CBRBody025"/>
    <w:rsid w:val="004F3499"/>
    <w:pPr>
      <w:numPr>
        <w:numId w:val="6"/>
      </w:numPr>
      <w:spacing w:before="120"/>
    </w:pPr>
  </w:style>
  <w:style w:type="paragraph" w:customStyle="1" w:styleId="CBRBodyCtr">
    <w:name w:val="+CBR Body Ctr"/>
    <w:rsid w:val="00126B42"/>
    <w:pPr>
      <w:spacing w:before="200"/>
      <w:jc w:val="center"/>
    </w:pPr>
    <w:rPr>
      <w:rFonts w:eastAsia="Times New Roman"/>
      <w:color w:val="1C1C1C"/>
      <w:sz w:val="22"/>
      <w:szCs w:val="22"/>
    </w:rPr>
  </w:style>
  <w:style w:type="paragraph" w:customStyle="1" w:styleId="StyleCBRHead2-02512ptLeftNoborder">
    <w:name w:val="Style +CBR Head 2 - 0.25 + 12 pt Left: (No border)"/>
    <w:rsid w:val="00126B42"/>
    <w:rPr>
      <w:rFonts w:ascii="Cambria" w:eastAsia="Times New Roman" w:hAnsi="Cambria"/>
      <w:b/>
      <w:bCs/>
      <w:color w:val="5A5A5A"/>
      <w:sz w:val="24"/>
    </w:rPr>
  </w:style>
  <w:style w:type="paragraph" w:customStyle="1" w:styleId="CBRHead3-05">
    <w:name w:val="+CBR Head 3 - 0.5"/>
    <w:next w:val="CBRBody05"/>
    <w:rsid w:val="00C85F5E"/>
    <w:pPr>
      <w:keepNext/>
      <w:pBdr>
        <w:bottom w:val="single" w:sz="8" w:space="1" w:color="4F157F"/>
      </w:pBdr>
      <w:spacing w:before="200"/>
      <w:ind w:left="720"/>
    </w:pPr>
    <w:rPr>
      <w:rFonts w:ascii="Cambria" w:eastAsia="Times New Roman" w:hAnsi="Cambria"/>
      <w:b/>
      <w:bCs/>
      <w:color w:val="5A5A5A"/>
      <w:sz w:val="24"/>
      <w:szCs w:val="24"/>
    </w:rPr>
  </w:style>
  <w:style w:type="paragraph" w:customStyle="1" w:styleId="CBRBody05">
    <w:name w:val="+CBR Body 0.5"/>
    <w:rsid w:val="00126B42"/>
    <w:pPr>
      <w:spacing w:before="200"/>
      <w:ind w:left="720"/>
    </w:pPr>
    <w:rPr>
      <w:rFonts w:eastAsia="Times New Roman"/>
      <w:color w:val="1C1C1C"/>
      <w:sz w:val="22"/>
      <w:szCs w:val="22"/>
    </w:rPr>
  </w:style>
  <w:style w:type="paragraph" w:customStyle="1" w:styleId="CBRHead4-075">
    <w:name w:val="+CBR Head 4 - 0.75"/>
    <w:next w:val="CBRBody075"/>
    <w:rsid w:val="00C85F5E"/>
    <w:pPr>
      <w:pBdr>
        <w:bottom w:val="single" w:sz="8" w:space="1" w:color="4F157F"/>
      </w:pBdr>
      <w:spacing w:before="200"/>
      <w:ind w:left="1080"/>
    </w:pPr>
    <w:rPr>
      <w:rFonts w:ascii="Cambria" w:eastAsia="Times New Roman" w:hAnsi="Cambria"/>
      <w:b/>
      <w:bCs/>
      <w:color w:val="5A5A5A"/>
    </w:rPr>
  </w:style>
  <w:style w:type="paragraph" w:customStyle="1" w:styleId="CBRBody075">
    <w:name w:val="+CBR Body 0.75"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2-10">
    <w:name w:val="+CBR Bull 2 - 1.0"/>
    <w:rsid w:val="004F3499"/>
    <w:pPr>
      <w:numPr>
        <w:numId w:val="7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1Char">
    <w:name w:val="Heading 1 Char"/>
    <w:link w:val="Heading1"/>
    <w:uiPriority w:val="9"/>
    <w:rsid w:val="008722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722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oBullet">
    <w:name w:val="++Bio Bullet"/>
    <w:link w:val="BioBulletChar"/>
    <w:qFormat/>
    <w:rsid w:val="001555AA"/>
    <w:pPr>
      <w:keepLines/>
      <w:numPr>
        <w:numId w:val="8"/>
      </w:numPr>
      <w:ind w:left="360"/>
    </w:pPr>
    <w:rPr>
      <w:rFonts w:ascii="Arial" w:eastAsia="Times New Roman" w:hAnsi="Arial"/>
      <w:color w:val="000000"/>
    </w:rPr>
  </w:style>
  <w:style w:type="paragraph" w:customStyle="1" w:styleId="BioContent">
    <w:name w:val="++Bio Content"/>
    <w:uiPriority w:val="99"/>
    <w:qFormat/>
    <w:rsid w:val="00FD6A20"/>
    <w:pPr>
      <w:keepLines/>
      <w:spacing w:before="60"/>
    </w:pPr>
    <w:rPr>
      <w:rFonts w:eastAsia="Times New Roman"/>
      <w:color w:val="000000"/>
    </w:rPr>
  </w:style>
  <w:style w:type="paragraph" w:customStyle="1" w:styleId="BioName">
    <w:name w:val="++Bio Name"/>
    <w:uiPriority w:val="99"/>
    <w:qFormat/>
    <w:rsid w:val="00FD6A20"/>
    <w:rPr>
      <w:rFonts w:ascii="Cambria" w:eastAsia="Times New Roman" w:hAnsi="Cambria"/>
      <w:b/>
      <w:bCs/>
      <w:color w:val="4F157F"/>
      <w:sz w:val="28"/>
      <w:szCs w:val="28"/>
    </w:rPr>
  </w:style>
  <w:style w:type="paragraph" w:customStyle="1" w:styleId="BioPhoto">
    <w:name w:val="++Bio Photo"/>
    <w:qFormat/>
    <w:rsid w:val="0037135E"/>
    <w:pPr>
      <w:keepLines/>
    </w:pPr>
    <w:rPr>
      <w:rFonts w:ascii="Arial" w:hAnsi="Arial"/>
      <w:b/>
      <w:color w:val="1C1C1C"/>
      <w:szCs w:val="22"/>
    </w:rPr>
  </w:style>
  <w:style w:type="paragraph" w:customStyle="1" w:styleId="BioQuoteSource">
    <w:name w:val="++Bio Quote Source"/>
    <w:qFormat/>
    <w:rsid w:val="0037135E"/>
    <w:rPr>
      <w:rFonts w:ascii="Arial" w:eastAsia="Times New Roman" w:hAnsi="Arial"/>
      <w:b/>
      <w:i/>
      <w:color w:val="000000"/>
    </w:rPr>
  </w:style>
  <w:style w:type="paragraph" w:customStyle="1" w:styleId="BioTitle">
    <w:name w:val="++Bio Title"/>
    <w:uiPriority w:val="99"/>
    <w:qFormat/>
    <w:rsid w:val="00FD6A20"/>
    <w:pPr>
      <w:keepLines/>
    </w:pPr>
    <w:rPr>
      <w:b/>
      <w:i/>
      <w:color w:val="5A5A5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C6"/>
    <w:rPr>
      <w:rFonts w:ascii="Tahoma" w:hAnsi="Tahoma"/>
      <w:color w:val="auto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3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89D"/>
  </w:style>
  <w:style w:type="paragraph" w:styleId="Footer">
    <w:name w:val="footer"/>
    <w:basedOn w:val="Normal"/>
    <w:link w:val="Foot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89D"/>
  </w:style>
  <w:style w:type="paragraph" w:customStyle="1" w:styleId="ResumeSectionHead">
    <w:name w:val="+Resume Section Head"/>
    <w:next w:val="Normal"/>
    <w:link w:val="ResumeSectionHeadChar"/>
    <w:qFormat/>
    <w:rsid w:val="00AA6911"/>
    <w:pPr>
      <w:spacing w:before="240"/>
    </w:pPr>
    <w:rPr>
      <w:rFonts w:ascii="Arial" w:eastAsia="Times New Roman" w:hAnsi="Arial" w:cs="Arial"/>
      <w:color w:val="000000"/>
      <w:sz w:val="28"/>
      <w:szCs w:val="28"/>
      <w:u w:val="single"/>
    </w:rPr>
  </w:style>
  <w:style w:type="character" w:customStyle="1" w:styleId="ResumeSectionHeadChar">
    <w:name w:val="+Resume Section Head Char"/>
    <w:link w:val="ResumeSectionHead"/>
    <w:rsid w:val="00AA6911"/>
    <w:rPr>
      <w:rFonts w:ascii="Arial" w:eastAsia="Times New Roman" w:hAnsi="Arial" w:cs="Arial"/>
      <w:color w:val="000000"/>
      <w:sz w:val="28"/>
      <w:szCs w:val="28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A6911"/>
    <w:pPr>
      <w:spacing w:after="120" w:line="276" w:lineRule="auto"/>
    </w:pPr>
    <w:rPr>
      <w:rFonts w:eastAsia="Times New Roman"/>
      <w:color w:val="auto"/>
      <w:sz w:val="20"/>
      <w:szCs w:val="20"/>
      <w:lang w:val="da-DK" w:eastAsia="da-DK"/>
    </w:rPr>
  </w:style>
  <w:style w:type="character" w:customStyle="1" w:styleId="BodyTextChar">
    <w:name w:val="Body Text Char"/>
    <w:link w:val="BodyText"/>
    <w:uiPriority w:val="99"/>
    <w:semiHidden/>
    <w:rsid w:val="00AA6911"/>
    <w:rPr>
      <w:rFonts w:eastAsia="Times New Roman" w:cs="Times New Roman"/>
      <w:color w:val="auto"/>
      <w:lang w:val="da-DK" w:eastAsia="da-DK"/>
    </w:rPr>
  </w:style>
  <w:style w:type="paragraph" w:styleId="CommentText">
    <w:name w:val="annotation text"/>
    <w:basedOn w:val="Normal"/>
    <w:link w:val="CommentTextChar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character" w:customStyle="1" w:styleId="CommentTextChar">
    <w:name w:val="Comment Text Char"/>
    <w:link w:val="CommentText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paragraph" w:customStyle="1" w:styleId="listbullet">
    <w:name w:val="listbullet"/>
    <w:basedOn w:val="Normal"/>
    <w:rsid w:val="00AA6911"/>
    <w:pPr>
      <w:numPr>
        <w:numId w:val="9"/>
      </w:numPr>
      <w:tabs>
        <w:tab w:val="num" w:pos="360"/>
      </w:tabs>
      <w:spacing w:line="240" w:lineRule="exact"/>
      <w:ind w:left="360"/>
    </w:pPr>
    <w:rPr>
      <w:rFonts w:ascii="Arial" w:eastAsia="Times New Roman" w:hAnsi="Arial"/>
      <w:color w:val="auto"/>
      <w:sz w:val="20"/>
      <w:szCs w:val="20"/>
    </w:rPr>
  </w:style>
  <w:style w:type="paragraph" w:customStyle="1" w:styleId="ResumeBody">
    <w:name w:val="+Resume Body"/>
    <w:link w:val="ResumeBodyChar"/>
    <w:qFormat/>
    <w:rsid w:val="00423D26"/>
    <w:pPr>
      <w:spacing w:before="200"/>
    </w:pPr>
    <w:rPr>
      <w:rFonts w:ascii="Arial" w:eastAsia="Times New Roman" w:hAnsi="Arial" w:cs="Arial"/>
      <w:color w:val="000000"/>
      <w:sz w:val="21"/>
      <w:szCs w:val="21"/>
      <w:u w:val="single"/>
    </w:rPr>
  </w:style>
  <w:style w:type="paragraph" w:customStyle="1" w:styleId="ResumeBullet1">
    <w:name w:val="+Resume Bullet 1"/>
    <w:link w:val="ResumeBullet1Char"/>
    <w:qFormat/>
    <w:rsid w:val="00423D26"/>
    <w:pPr>
      <w:numPr>
        <w:numId w:val="10"/>
      </w:numPr>
      <w:spacing w:before="200"/>
      <w:ind w:left="180" w:hanging="180"/>
    </w:pPr>
    <w:rPr>
      <w:rFonts w:ascii="Arial" w:eastAsia="Times New Roman" w:hAnsi="Arial" w:cs="Arial"/>
      <w:sz w:val="21"/>
      <w:szCs w:val="21"/>
    </w:rPr>
  </w:style>
  <w:style w:type="character" w:customStyle="1" w:styleId="ResumeBodyChar">
    <w:name w:val="+Resume Body Char"/>
    <w:link w:val="ResumeBody"/>
    <w:rsid w:val="00423D26"/>
    <w:rPr>
      <w:rFonts w:ascii="Arial" w:eastAsia="Times New Roman" w:hAnsi="Arial" w:cs="Arial"/>
      <w:color w:val="000000"/>
      <w:sz w:val="21"/>
      <w:szCs w:val="21"/>
      <w:u w:val="single"/>
      <w:lang w:val="en-US" w:eastAsia="en-US" w:bidi="ar-SA"/>
    </w:rPr>
  </w:style>
  <w:style w:type="character" w:customStyle="1" w:styleId="ResumeBullet1Char">
    <w:name w:val="+Resume Bullet 1 Char"/>
    <w:link w:val="ResumeBullet1"/>
    <w:rsid w:val="00423D26"/>
    <w:rPr>
      <w:rFonts w:ascii="Arial" w:eastAsia="Times New Roman" w:hAnsi="Arial" w:cs="Arial"/>
      <w:sz w:val="21"/>
      <w:szCs w:val="21"/>
    </w:rPr>
  </w:style>
  <w:style w:type="paragraph" w:customStyle="1" w:styleId="ResumeCoName">
    <w:name w:val="+Resume Co Name"/>
    <w:link w:val="ResumeCoNameChar"/>
    <w:qFormat/>
    <w:rsid w:val="00423D26"/>
    <w:pPr>
      <w:keepNext/>
      <w:tabs>
        <w:tab w:val="right" w:pos="9360"/>
      </w:tabs>
      <w:spacing w:before="200"/>
    </w:pPr>
    <w:rPr>
      <w:rFonts w:ascii="Arial" w:eastAsia="Times New Roman" w:hAnsi="Arial" w:cs="Arial"/>
      <w:sz w:val="22"/>
      <w:szCs w:val="22"/>
    </w:rPr>
  </w:style>
  <w:style w:type="paragraph" w:customStyle="1" w:styleId="ResumeJobTitle">
    <w:name w:val="+Resume Job Title"/>
    <w:basedOn w:val="ResumeCoName"/>
    <w:next w:val="ResumeBody"/>
    <w:link w:val="ResumeJobTitleChar"/>
    <w:qFormat/>
    <w:rsid w:val="00423D26"/>
    <w:pPr>
      <w:spacing w:before="0"/>
    </w:pPr>
    <w:rPr>
      <w:rFonts w:cs="Times New Roman"/>
      <w:b/>
      <w:sz w:val="20"/>
      <w:szCs w:val="20"/>
    </w:rPr>
  </w:style>
  <w:style w:type="character" w:customStyle="1" w:styleId="ResumeCoNameChar">
    <w:name w:val="+Resume Co Name Char"/>
    <w:link w:val="ResumeCoName"/>
    <w:rsid w:val="00423D26"/>
    <w:rPr>
      <w:rFonts w:ascii="Arial" w:eastAsia="Times New Roman" w:hAnsi="Arial" w:cs="Arial"/>
      <w:sz w:val="22"/>
      <w:szCs w:val="22"/>
      <w:lang w:val="en-US" w:eastAsia="en-US" w:bidi="ar-SA"/>
    </w:rPr>
  </w:style>
  <w:style w:type="character" w:customStyle="1" w:styleId="ResumeJobTitleChar">
    <w:name w:val="+Resume Job Title Char"/>
    <w:link w:val="ResumeJobTitle"/>
    <w:rsid w:val="00423D26"/>
    <w:rPr>
      <w:rFonts w:ascii="Arial" w:eastAsia="Times New Roman" w:hAnsi="Arial" w:cs="Arial"/>
      <w:b/>
      <w:color w:val="auto"/>
    </w:rPr>
  </w:style>
  <w:style w:type="paragraph" w:styleId="ListParagraph">
    <w:name w:val="List Paragraph"/>
    <w:basedOn w:val="Normal"/>
    <w:uiPriority w:val="99"/>
    <w:qFormat/>
    <w:rsid w:val="00E31A8F"/>
    <w:pPr>
      <w:ind w:left="720"/>
    </w:pPr>
    <w:rPr>
      <w:rFonts w:cs="Calibri"/>
      <w:color w:val="auto"/>
    </w:rPr>
  </w:style>
  <w:style w:type="character" w:customStyle="1" w:styleId="Heading4Char">
    <w:name w:val="Heading 4 Char"/>
    <w:link w:val="Heading4"/>
    <w:uiPriority w:val="9"/>
    <w:rsid w:val="00DF26C0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Bullets">
    <w:name w:val="Bullets"/>
    <w:basedOn w:val="Normal"/>
    <w:link w:val="BulletsChar"/>
    <w:qFormat/>
    <w:rsid w:val="001B07D7"/>
    <w:pPr>
      <w:tabs>
        <w:tab w:val="left" w:pos="-1440"/>
        <w:tab w:val="left" w:pos="-720"/>
        <w:tab w:val="left" w:pos="360"/>
        <w:tab w:val="left" w:pos="3600"/>
        <w:tab w:val="left" w:pos="6480"/>
      </w:tabs>
      <w:suppressAutoHyphens/>
      <w:ind w:left="360" w:hanging="360"/>
    </w:pPr>
    <w:rPr>
      <w:rFonts w:ascii="Arial" w:eastAsia="Times New Roman" w:hAnsi="Arial"/>
      <w:color w:val="auto"/>
      <w:szCs w:val="20"/>
    </w:rPr>
  </w:style>
  <w:style w:type="character" w:customStyle="1" w:styleId="BulletsChar">
    <w:name w:val="Bullets Char"/>
    <w:link w:val="Bullets"/>
    <w:rsid w:val="001B07D7"/>
    <w:rPr>
      <w:rFonts w:ascii="Arial" w:eastAsia="Times New Roman" w:hAnsi="Arial"/>
      <w:sz w:val="22"/>
    </w:rPr>
  </w:style>
  <w:style w:type="character" w:customStyle="1" w:styleId="BioBulletChar">
    <w:name w:val="++Bio Bullet Char"/>
    <w:link w:val="BioBullet"/>
    <w:rsid w:val="001555AA"/>
    <w:rPr>
      <w:rFonts w:ascii="Arial" w:eastAsia="Times New Roman" w:hAnsi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7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7C"/>
    <w:rPr>
      <w:rFonts w:ascii="Calibri" w:eastAsia="Calibri" w:hAnsi="Calibri"/>
      <w:b/>
      <w:bCs/>
      <w:color w:val="1C1C1C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7C"/>
    <w:rPr>
      <w:rFonts w:ascii="Times New Roman" w:eastAsia="Times New Roman" w:hAnsi="Times New Roman"/>
      <w:b/>
      <w:bCs/>
      <w:color w:val="1C1C1C"/>
      <w:sz w:val="20"/>
      <w:szCs w:val="20"/>
    </w:rPr>
  </w:style>
  <w:style w:type="paragraph" w:styleId="NormalWeb">
    <w:name w:val="Normal (Web)"/>
    <w:basedOn w:val="Normal"/>
    <w:semiHidden/>
    <w:unhideWhenUsed/>
    <w:rsid w:val="009C4C4D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bleBullet">
    <w:name w:val="Table Bullet"/>
    <w:aliases w:val="tb"/>
    <w:rsid w:val="009C4C4D"/>
    <w:pPr>
      <w:numPr>
        <w:numId w:val="12"/>
      </w:numPr>
      <w:spacing w:before="60" w:after="60"/>
    </w:pPr>
    <w:rPr>
      <w:rFonts w:ascii="Verdana" w:eastAsia="Times New Roman" w:hAnsi="Verdana"/>
      <w:color w:val="000000"/>
      <w:sz w:val="18"/>
      <w:szCs w:val="18"/>
    </w:rPr>
  </w:style>
  <w:style w:type="paragraph" w:customStyle="1" w:styleId="TableBulletNumbered">
    <w:name w:val="Table Bullet Numbered"/>
    <w:rsid w:val="009C4C4D"/>
    <w:pPr>
      <w:numPr>
        <w:ilvl w:val="1"/>
        <w:numId w:val="12"/>
      </w:numPr>
      <w:spacing w:before="60" w:after="60"/>
      <w:jc w:val="both"/>
    </w:pPr>
    <w:rPr>
      <w:rFonts w:ascii="Verdana" w:eastAsia="Times New Roman" w:hAnsi="Verdana"/>
      <w:color w:val="000000"/>
      <w:sz w:val="18"/>
      <w:szCs w:val="18"/>
    </w:rPr>
  </w:style>
  <w:style w:type="paragraph" w:styleId="BodyTextIndent3">
    <w:name w:val="Body Text Indent 3"/>
    <w:basedOn w:val="Normal"/>
    <w:link w:val="BodyTextIndent3Char"/>
    <w:rsid w:val="005475A4"/>
    <w:pPr>
      <w:spacing w:after="120"/>
      <w:ind w:left="360"/>
      <w:jc w:val="both"/>
    </w:pPr>
    <w:rPr>
      <w:rFonts w:ascii="Arial" w:eastAsia="Times New Roman" w:hAnsi="Arial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475A4"/>
    <w:rPr>
      <w:rFonts w:ascii="Arial" w:eastAsia="Times New Roman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f8e1abc80caf823d9b94be14c8fd103134f530e18705c4458440321091b5b58110813071441595f094356014b4450530401195c1333471b1b1115495b58085248011503504e1c180c571833471b1b0618485f580a555601514841481f0f2b561358191b15001043095e08541b140e445745455d5f08054c1b00100317130d5d5d551c120a120011474a411b1213471b1b1115475859005742120d14115c6&amp;docType=docx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2FAFF-568C-4835-BAC1-8874D06AFB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6742D8-2D56-4AC6-9B32-630ACADF6270}"/>
</file>

<file path=customXml/itemProps3.xml><?xml version="1.0" encoding="utf-8"?>
<ds:datastoreItem xmlns:ds="http://schemas.openxmlformats.org/officeDocument/2006/customXml" ds:itemID="{39BED455-5FE3-404C-AD2E-EEDE5576A362}"/>
</file>

<file path=customXml/itemProps4.xml><?xml version="1.0" encoding="utf-8"?>
<ds:datastoreItem xmlns:ds="http://schemas.openxmlformats.org/officeDocument/2006/customXml" ds:itemID="{C5C4E14A-F3AA-4EA6-A65F-566A1A127A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2021-11-01T09:50:00Z</dcterms:created>
  <dcterms:modified xsi:type="dcterms:W3CDTF">2021-11-01T09:50:00Z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