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FBD" w:rsidRPr="00342B9C" w:rsidRDefault="00342B9C" w:rsidP="00FC0438">
      <w:pPr>
        <w:rPr>
          <w:b/>
          <w:sz w:val="22"/>
          <w:szCs w:val="22"/>
          <w:lang w:val="fr-FR"/>
        </w:rPr>
      </w:pPr>
      <w:bookmarkStart w:id="0" w:name="_GoBack"/>
      <w:bookmarkEnd w:id="0"/>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804030307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DE1DED"/>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438"/>
    <w:pPr>
      <w:overflowPunct w:val="0"/>
    </w:pPr>
    <w:rPr>
      <w:rFonts w:ascii="Times New Roman" w:eastAsia="Times New Roman" w:hAnsi="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4B8419-2F21-4C09-9061-1294CF22A7BD}"/>
</file>

<file path=customXml/itemProps2.xml><?xml version="1.0" encoding="utf-8"?>
<ds:datastoreItem xmlns:ds="http://schemas.openxmlformats.org/officeDocument/2006/customXml" ds:itemID="{3126CF7F-4DB0-401E-9727-A9E01031052F}"/>
</file>

<file path=customXml/itemProps3.xml><?xml version="1.0" encoding="utf-8"?>
<ds:datastoreItem xmlns:ds="http://schemas.openxmlformats.org/officeDocument/2006/customXml" ds:itemID="{A7358685-4C20-413C-B148-8F6F06681C02}"/>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Navya</cp:lastModifiedBy>
  <cp:revision>2</cp:revision>
  <dcterms:created xsi:type="dcterms:W3CDTF">2023-09-07T10:45:00Z</dcterms:created>
  <dcterms:modified xsi:type="dcterms:W3CDTF">2023-09-07T10:45:00Z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